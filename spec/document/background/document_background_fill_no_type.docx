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 xmlns:m="http://schemas.openxmlformats.org/officeDocument/2006/math">
  <w:background w:color="FFFFFF">
    <v:background id="_x0000_s1025" stroked="f" coordsize="21600,21600">
      <v:shadow color="#000000"/>
      <v:fill color2="#000000"/>
    </v:background>
  </w:background>
  <w:body>
    <w:p>
      <w:pPr>
        <w:pStyle w:val="Normal"/>
        <w:rPr>
          <w:b/>
          <w:bCs/>
          <w:lang w:bidi="en-US"/>
        </w:rPr>
        <w:jc w:val="center"/>
      </w:pPr>
      <w:r w:rsidR="004e4fdf">
        <w:rPr>
          <w:b/>
          <w:bCs/>
          <w:lang w:bidi="en-US"/>
        </w:rPr>
        <w:t xml:space="preserve">ОТЧЕТ по тестированию 22.05.2009 г.</w:t>
      </w:r>
    </w:p>
    <w:p>
      <w:pPr>
        <w:pStyle w:val="Normal"/>
        <w:rPr>
          <w:b/>
          <w:bCs/>
          <w:lang w:bidi="en-US"/>
        </w:rPr>
        <w:jc w:val="center"/>
      </w:pPr>
      <w:r w:rsidR="004e4fdf">
        <w:rPr>
          <w:b/>
          <w:bCs/>
          <w:lang w:bidi="en-US"/>
        </w:rPr>
        <w:t xml:space="preserve">Казакова Алла</w:t>
      </w:r>
    </w:p>
    <w:p>
      <w:pPr>
        <w:pStyle w:val="Normal"/>
        <w:rPr>
          <w:lang w:bidi="en-US"/>
        </w:rPr>
        <w:jc w:val="center"/>
      </w:pPr>
      <w:r w:rsidR="004e4fdf">
        <w:rPr>
          <w:lang w:bidi="en-US"/>
        </w:rPr>
      </w:r>
    </w:p>
    <w:p>
      <w:pPr>
        <w:pStyle w:val="Normal"/>
        <w:rPr>
          <w:lang w:bidi="en-US"/>
        </w:rPr>
        <w:jc w:val="both"/>
      </w:pPr>
      <w:r w:rsidR="004e4fdf">
        <w:rPr>
          <w:b/>
          <w:u w:val="single"/>
          <w:bCs/>
          <w:lang w:bidi="en-US"/>
        </w:rPr>
        <w:t xml:space="preserve">Конфигурация компьютера:</w:t>
      </w:r>
      <w:r w:rsidR="004e4fdf">
        <w:rPr>
          <w:lang w:bidi="en-US"/>
        </w:rPr>
        <w:t xml:space="preserve"> </w:t>
      </w:r>
    </w:p>
    <w:p>
      <w:pPr>
        <w:pStyle w:val="Normal"/>
        <w:rPr>
          <w:kern w:val="1"/>
          <w:lang w:bidi="en-US"/>
        </w:rPr>
        <w:jc w:val="both"/>
      </w:pPr>
      <w:r w:rsidR="004e4fdf">
        <w:rPr>
          <w:kern w:val="1"/>
          <w:lang w:bidi="en-US"/>
        </w:rPr>
        <w:t xml:space="preserve">Intel Core 2 Duo CPU E8400 @  3.00GHz  3.00GHz, 2.00GB of RAM, WinXP Pro SP3</w:t>
      </w:r>
    </w:p>
    <w:p>
      <w:pPr>
        <w:pStyle w:val="Normal"/>
        <w:rPr>
          <w:kern w:val="1"/>
          <w:lang w:bidi="en-US"/>
        </w:rPr>
        <w:jc w:val="both"/>
      </w:pPr>
      <w:r w:rsidR="004e4fdf">
        <w:rPr>
          <w:kern w:val="1"/>
          <w:lang w:bidi="en-US"/>
        </w:rPr>
      </w:r>
    </w:p>
    <w:p>
      <w:pPr>
        <w:pStyle w:val="Normal"/>
        <w:rPr>
          <w:kern w:val="1"/>
          <w:lang w:bidi="en-US"/>
        </w:rPr>
        <w:jc w:val="both"/>
      </w:pPr>
      <w:r w:rsidR="004e4fdf">
        <w:rPr>
          <w:b/>
          <w:u w:val="single"/>
          <w:kern w:val="1"/>
          <w:bCs/>
          <w:lang w:bidi="en-US"/>
        </w:rPr>
        <w:t xml:space="preserve">Задание для тестирования:</w:t>
      </w:r>
      <w:r w:rsidR="004e4fdf">
        <w:rPr>
          <w:kern w:val="1"/>
          <w:lang w:bidi="en-US"/>
        </w:rPr>
        <w:t xml:space="preserve"> </w:t>
      </w:r>
    </w:p>
    <w:p>
      <w:pPr>
        <w:pStyle w:val="Normal"/>
        <w:rPr>
          <w:kern w:val="1"/>
          <w:lang w:bidi="en-US"/>
        </w:rPr>
        <w:jc w:val="both"/>
      </w:pPr>
      <w:r w:rsidR="004e4fdf">
        <w:rPr>
          <w:kern w:val="1"/>
          <w:lang w:bidi="en-US"/>
        </w:rPr>
        <w:t xml:space="preserve">\\Mediaserver\exchange\Тестирование\Масс тест\!!! Масс Тест 6\ТЗ\ТЗ_общее_масс тест6.doc</w:t>
      </w:r>
    </w:p>
    <w:p>
      <w:pPr>
        <w:pStyle w:val="Normal"/>
        <w:rPr>
          <w:kern w:val="1"/>
          <w:lang w:bidi="en-US"/>
        </w:rPr>
        <w:jc w:val="both"/>
      </w:pPr>
      <w:r w:rsidR="004e4fdf">
        <w:rPr>
          <w:kern w:val="1"/>
          <w:lang w:bidi="en-US"/>
        </w:rPr>
      </w:r>
    </w:p>
    <w:p>
      <w:pPr>
        <w:pStyle w:val="Normal"/>
        <w:rPr>
          <w:kern w:val="1"/>
          <w:lang w:bidi="en-US"/>
        </w:rPr>
        <w:jc w:val="both"/>
      </w:pPr>
      <w:r w:rsidR="004e4fdf">
        <w:rPr>
          <w:kern w:val="1"/>
          <w:lang w:bidi="en-US"/>
        </w:rPr>
        <w:t xml:space="preserve">\\Mediaserver\exchange\Тестирование\Масс тест\!!! Масс Тест 6\ТЗ\Video Converter\ТЗ1.odt</w:t>
      </w:r>
    </w:p>
    <w:p>
      <w:pPr>
        <w:pStyle w:val="Normal"/>
        <w:rPr>
          <w:kern w:val="1"/>
          <w:lang w:bidi="en-US"/>
        </w:rPr>
        <w:jc w:val="both"/>
      </w:pPr>
      <w:r w:rsidR="004e4fdf">
        <w:rPr>
          <w:kern w:val="1"/>
          <w:lang w:bidi="en-US"/>
        </w:rPr>
      </w:r>
    </w:p>
    <w:p>
      <w:pPr>
        <w:pStyle w:val="Normal"/>
        <w:rPr>
          <w:b/>
          <w:u w:val="single"/>
          <w:kern w:val="1"/>
          <w:bCs/>
          <w:lang w:bidi="en-US"/>
        </w:rPr>
        <w:jc w:val="both"/>
      </w:pPr>
      <w:r w:rsidR="004e4fdf">
        <w:rPr>
          <w:b/>
          <w:u w:val="single"/>
          <w:kern w:val="1"/>
          <w:bCs/>
          <w:lang w:bidi="en-US"/>
        </w:rPr>
        <w:t xml:space="preserve">Инсталляция:</w:t>
      </w:r>
    </w:p>
    <w:p>
      <w:pPr>
        <w:pStyle w:val="Normal"/>
        <w:rPr>
          <w:b/>
          <w:kern w:val="1"/>
          <w:bCs/>
          <w:lang w:bidi="en-US"/>
        </w:rPr>
        <w:jc w:val="both"/>
      </w:pPr>
      <w:r w:rsidR="004e4fdf">
        <w:rPr>
          <w:kern w:val="1"/>
          <w:lang w:bidi="en-US"/>
        </w:rPr>
        <w:t xml:space="preserve">\\Mediaserver\exchange\Тестирование\Масс тест\!!! Масс Тест 6\Install\</w:t>
      </w:r>
      <w:r w:rsidR="004e4fdf">
        <w:rPr>
          <w:b/>
          <w:kern w:val="1"/>
          <w:bCs/>
          <w:lang w:bidi="en-US"/>
        </w:rPr>
        <w:t xml:space="preserve">AVSVideoConverter6.exe    </w:t>
      </w:r>
    </w:p>
    <w:p>
      <w:pPr>
        <w:pStyle w:val="Normal"/>
        <w:rPr>
          <w:b/>
          <w:kern w:val="1"/>
          <w:bCs/>
          <w:lang w:bidi="en-US"/>
        </w:rPr>
        <w:jc w:val="both"/>
      </w:pPr>
      <w:r w:rsidR="004e4fdf">
        <w:rPr>
          <w:b/>
          <w:kern w:val="1"/>
          <w:bCs/>
          <w:lang w:bidi="en-US"/>
        </w:rPr>
        <w:t xml:space="preserve">версия 6.3.1.352 от 22.05.2009 г.</w:t>
      </w:r>
      <w:r w:rsidR="004e4fdf">
        <w:rPr>
          <w:kern w:val="1"/>
          <w:lang w:bidi="en-US"/>
        </w:rPr>
        <w:t xml:space="preserve"> и </w:t>
      </w:r>
      <w:r w:rsidR="004e4fdf">
        <w:rPr>
          <w:b/>
          <w:kern w:val="1"/>
          <w:bCs/>
          <w:lang w:bidi="en-US"/>
        </w:rPr>
        <w:t xml:space="preserve">версия 6.3.1.353 от 22.05.2009 г.</w:t>
      </w:r>
    </w:p>
    <w:p>
      <w:pPr>
        <w:pStyle w:val="Normal"/>
        <w:rPr>
          <w:lang w:bidi="en-US"/>
        </w:rPr>
      </w:pPr>
      <w:r w:rsidR="004e4fdf">
        <w:rPr>
          <w:lang w:bidi="en-US"/>
        </w:rPr>
      </w:r>
    </w:p>
    <w:p>
      <w:pPr>
        <w:pStyle w:val="Normal"/>
        <w:rPr>
          <w:lang w:bidi="en-US"/>
        </w:rPr>
      </w:pPr>
      <w:r w:rsidR="004e4fdf">
        <w:rPr>
          <w:lang w:bidi="en-US"/>
        </w:rPr>
      </w:r>
    </w:p>
    <w:p>
      <w:pPr>
        <w:pStyle w:val="Normal"/>
        <w:rPr>
          <w:b/>
          <w:u w:val="single"/>
          <w:bCs/>
          <w:lang w:bidi="en-US"/>
        </w:rPr>
      </w:pPr>
      <w:r w:rsidR="004e4fdf">
        <w:rPr>
          <w:b/>
          <w:u w:val="single"/>
          <w:bCs/>
          <w:lang w:bidi="en-US"/>
        </w:rPr>
        <w:t xml:space="preserve">Инсталляция</w:t>
      </w:r>
    </w:p>
    <w:p>
      <w:pPr>
        <w:pStyle w:val="Normal"/>
        <w:rPr>
          <w:kern w:val="1"/>
          <w:lang w:bidi="en-US"/>
        </w:rPr>
        <w:jc w:val="both"/>
      </w:pPr>
      <w:r w:rsidR="004e4fdf">
        <w:rPr>
          <w:b/>
          <w:kern w:val="1"/>
          <w:bCs/>
          <w:lang w:bidi="en-US"/>
        </w:rPr>
        <w:t xml:space="preserve">AVS VideoConverter 6</w:t>
      </w:r>
      <w:r w:rsidR="004e4fdf">
        <w:rPr>
          <w:kern w:val="1"/>
          <w:lang w:bidi="en-US"/>
        </w:rPr>
        <w:t xml:space="preserve"> установился успешно. Ошибок и не предусмотренных сообщений в процессе инсталляции не выдал. Структура директорий, создаваемая инсталлятором на жестком диске, правильная. Все ярлыки (в меню «Пуск» и на рабочем столе) работают правильно. Все установленные dll регистрируются успешно (кроме AVSMobileDevice2ActiveSync.dll). </w:t>
      </w:r>
    </w:p>
    <w:p>
      <w:pPr>
        <w:pStyle w:val="Normal"/>
        <w:rPr>
          <w:kern w:val="1"/>
          <w:lang w:bidi="en-US"/>
        </w:rPr>
        <w:jc w:val="both"/>
      </w:pPr>
      <w:r w:rsidR="004e4fdf">
        <w:rPr>
          <w:kern w:val="1"/>
          <w:lang w:bidi="en-US"/>
        </w:rPr>
      </w:r>
    </w:p>
    <w:p>
      <w:pPr>
        <w:pStyle w:val="Normal"/>
        <w:rPr>
          <w:b/>
          <w:u w:val="single"/>
          <w:kern w:val="1"/>
          <w:bCs/>
          <w:lang w:bidi="en-US"/>
        </w:rPr>
        <w:jc w:val="both"/>
      </w:pPr>
      <w:r w:rsidR="004e4fdf">
        <w:rPr>
          <w:b/>
          <w:u w:val="single"/>
          <w:kern w:val="1"/>
          <w:bCs/>
          <w:lang w:bidi="en-US"/>
        </w:rPr>
        <w:t xml:space="preserve">Активация и регистрация</w:t>
      </w:r>
    </w:p>
    <w:p>
      <w:pPr>
        <w:pStyle w:val="Normal"/>
        <w:rPr>
          <w:kern w:val="1"/>
          <w:lang w:bidi="en-US"/>
        </w:rPr>
        <w:jc w:val="both"/>
      </w:pPr>
      <w:r w:rsidR="004e4fdf">
        <w:rPr>
          <w:b/>
          <w:kern w:val="1"/>
          <w:bCs/>
          <w:lang w:bidi="en-US"/>
        </w:rPr>
        <w:t xml:space="preserve">AVS VideoConverter 6</w:t>
      </w:r>
      <w:r w:rsidR="004e4fdf">
        <w:rPr>
          <w:kern w:val="1"/>
          <w:lang w:bidi="en-US"/>
        </w:rPr>
        <w:t xml:space="preserve"> у меня уже был зарегистрирован раннее. Все ссылки на сайт работают правильно. E-mail-адреса, используемые при формировании писем, правильные.</w:t>
      </w:r>
    </w:p>
    <w:p>
      <w:pPr>
        <w:pStyle w:val="Normal"/>
        <w:rPr>
          <w:kern w:val="1"/>
          <w:lang w:bidi="en-US"/>
        </w:rPr>
        <w:jc w:val="both"/>
      </w:pPr>
      <w:r w:rsidR="004e4fdf">
        <w:rPr>
          <w:kern w:val="1"/>
          <w:lang w:bidi="en-US"/>
        </w:rPr>
      </w:r>
    </w:p>
    <w:p>
      <w:pPr>
        <w:pStyle w:val="Normal"/>
        <w:rPr>
          <w:kern w:val="1"/>
          <w:lang w:bidi="en-US"/>
        </w:rPr>
        <w:jc w:val="both"/>
      </w:pPr>
      <w:r w:rsidR="004e4fdf">
        <w:rPr>
          <w:kern w:val="1"/>
          <w:lang w:bidi="en-US"/>
        </w:rPr>
      </w:r>
    </w:p>
    <w:p>
      <w:pPr>
        <w:pStyle w:val="Normal"/>
        <w:rPr>
          <w:lang w:bidi="en-US"/>
        </w:rPr>
      </w:pPr>
      <w:r w:rsidR="004e4fdf">
        <w:rPr>
          <w:lang w:bidi="en-US"/>
        </w:rPr>
        <w:t xml:space="preserve">Возможно, стоит изменить год на 2009 (обведено красной линией). На сайте указан 2009 год.</w:t>
      </w:r>
    </w:p>
    <w:p>
      <w:pPr>
        <w:pStyle w:val="Normal"/>
        <w:rPr>
          <w:lang w:bidi="en-US"/>
        </w:rPr>
        <w:jc w:val="both"/>
      </w:pPr>
      <w:r w:rsidR="004e4fdf">
        <w:rPr>
          <w:lang w:bidi="en-US"/>
        </w:rPr>
      </w:r>
    </w:p>
    <w:p>
      <w:pPr>
        <w:pStyle w:val="Normal"/>
        <w:rPr>
          <w:b/>
          <w:u w:val="single"/>
          <w:bCs/>
          <w:lang w:bidi="en-US"/>
        </w:rPr>
      </w:pPr>
      <w:r w:rsidR="004e4fdf">
        <w:rPr>
          <w:b/>
          <w:u w:val="single"/>
          <w:bCs/>
          <w:lang w:bidi="en-US"/>
        </w:rPr>
        <w:t xml:space="preserve">Задание 1:</w:t>
      </w:r>
    </w:p>
    <w:p>
      <w:pPr>
        <w:pStyle w:val="Normal"/>
        <w:rPr>
          <w:lang w:bidi="en-US"/>
        </w:rPr>
        <w:ind w:left="720"/>
      </w:pPr>
      <w:r w:rsidR="004e4fdf">
        <w:rPr>
          <w:lang w:bidi="en-US"/>
        </w:rPr>
      </w:r>
    </w:p>
    <w:p>
      <w:pPr>
        <w:pStyle w:val="Normal"/>
      </w:pPr>
      <w:r w:rsidR="004e4fdf">
        <w:t xml:space="preserve">В проект были добавлены след. видеофайлы:</w:t>
      </w:r>
    </w:p>
    <w:p>
      <w:pPr>
        <w:pStyle w:val="Normal"/>
      </w:pPr>
      <w:r w:rsidR="004e4fdf"/>
    </w:p>
    <w:p>
      <w:pPr>
        <w:pStyle w:val="UserStyle_28"/>
        <w:rPr>
          <w:lang w:bidi="en-US" w:val="en-US"/>
        </w:rPr>
      </w:pPr>
      <w:r w:rsidR="004e4fdf" w:rsidRPr="00f15525">
        <w:rPr>
          <w:lang w:bidi="en-US" w:val="en-US"/>
        </w:rPr>
        <w:t xml:space="preserve">1. \\Mediaserver\Media\Video\VideoFiles\TS\Good\Mpeg2\Black Eyed Peas-Pump It (MV) 1080i-CtrlHD.ts</w:t>
      </w:r>
    </w:p>
    <w:p>
      <w:pPr>
        <w:pStyle w:val="UserStyle_28"/>
        <w:rPr>
          <w:lang w:bidi="en-US" w:val="en-US"/>
        </w:rPr>
      </w:pPr>
      <w:r w:rsidR="004e4fdf" w:rsidRPr="00f15525">
        <w:rPr>
          <w:lang w:bidi="en-US" w:val="en-US"/>
        </w:rPr>
        <w:t xml:space="preserve">2. \\Mediaserver\Media\Video\VideoFiles\TS\Good\Mpeg2\Kanye west feat Jamie Foxx - gold digger.ts</w:t>
      </w:r>
    </w:p>
    <w:p>
      <w:pPr>
        <w:pStyle w:val="UserStyle_28"/>
        <w:rPr>
          <w:lang w:bidi="en-US" w:val="en-US"/>
        </w:rPr>
      </w:pPr>
      <w:r w:rsidR="004e4fdf" w:rsidRPr="00f15525">
        <w:rPr>
          <w:lang w:bidi="en-US" w:val="en-US"/>
        </w:rPr>
        <w:t xml:space="preserve">3. \\Mediaserver\Media\Video\VideoFiles\TS\Good\H.264\ANIXE HD Sunshine - Der Film.ts</w:t>
      </w:r>
    </w:p>
    <w:p>
      <w:pPr>
        <w:pStyle w:val="UserStyle_28"/>
        <w:rPr>
          <w:lang w:bidi="en-US" w:val="en-US"/>
        </w:rPr>
      </w:pPr>
      <w:r w:rsidR="004e4fdf" w:rsidRPr="00f15525">
        <w:rPr>
          <w:lang w:bidi="en-US" w:val="en-US"/>
        </w:rPr>
        <w:t xml:space="preserve">4. </w:t>
      </w:r>
      <w:r w:rsidR="004e4fdf">
        <w:fldChar w:fldCharType="begin"/>
      </w:r>
      <w:r w:rsidR="004e4fdf" w:rsidRPr="00f15525">
        <w:rPr>
          <w:lang w:val="en-US"/>
        </w:rPr>
        <w:instrText xml:space="preserve"> HYPERLINK "//Mediaserver/Media/Video/VideoFiles/m2ts/Good/ArnoldMatthewsHD3_20061224115758.m2ts"</w:instrText>
      </w:r>
      <w:r w:rsidR="004e4fdf"/>
      <w:r w:rsidR="004e4fdf">
        <w:fldChar w:fldCharType="separate"/>
      </w:r>
      <w:r w:rsidR="004e4fdf" w:rsidRPr="00f15525">
        <w:rPr>
          <w:rStyle w:val="Hyperlink"/>
          <w:lang w:bidi="en-US" w:val="en-US"/>
        </w:rPr>
        <w:instrText xml:space="preserve">\\Mediaserver\Media\Video\VideoFiles\m2ts\Good\ArnoldMatthewsHD3_20061224115758.m2ts</w:instrText>
      </w:r>
      <w:r w:rsidR="004e4fdf">
        <w:fldChar w:fldCharType="end"/>
      </w:r>
      <w:r w:rsidR="004e4fdf" w:rsidRPr="00f15525">
        <w:rPr>
          <w:lang w:bidi="en-US" w:val="en-US"/>
        </w:rPr>
      </w:r>
    </w:p>
    <w:p>
      <w:pPr>
        <w:pStyle w:val="UserStyle_28"/>
        <w:rPr>
          <w:lang w:bidi="en-US" w:val="en-US"/>
        </w:rPr>
      </w:pPr>
      <w:r w:rsidR="004e4fdf" w:rsidRPr="00f15525">
        <w:rPr>
          <w:lang w:bidi="en-US" w:val="en-US"/>
        </w:rPr>
        <w:t xml:space="preserve">5. </w:t>
      </w:r>
      <w:r w:rsidR="004e4fdf">
        <w:fldChar w:fldCharType="begin"/>
      </w:r>
      <w:r w:rsidR="004e4fdf" w:rsidRPr="00f15525">
        <w:rPr>
          <w:lang w:val="en-US"/>
        </w:rPr>
        <w:instrText xml:space="preserve"> HYPERLINK "//Mediaserver/Media/Video/VideoFiles/m2ts/GregoryGeiger.m2ts"</w:instrText>
      </w:r>
      <w:r w:rsidR="004e4fdf"/>
      <w:r w:rsidR="004e4fdf">
        <w:fldChar w:fldCharType="separate"/>
      </w:r>
      <w:r w:rsidR="004e4fdf" w:rsidRPr="00f15525">
        <w:rPr>
          <w:rStyle w:val="Hyperlink"/>
          <w:lang w:bidi="en-US" w:val="en-US"/>
        </w:rPr>
        <w:instrText xml:space="preserve">\\Mediaserver\Media\Video\VideoFiles\m2ts\GregoryGeiger.m2ts</w:instrText>
      </w:r>
      <w:r w:rsidR="004e4fdf">
        <w:fldChar w:fldCharType="end"/>
      </w:r>
      <w:r w:rsidR="004e4fdf" w:rsidRPr="00f15525">
        <w:rPr>
          <w:lang w:bidi="en-US" w:val="en-US"/>
        </w:rPr>
      </w:r>
    </w:p>
    <w:p>
      <w:pPr>
        <w:pStyle w:val="UserStyle_28"/>
        <w:rPr>
          <w:lang w:bidi="en-US" w:val="en-US"/>
        </w:rPr>
      </w:pPr>
      <w:r w:rsidR="004e4fdf" w:rsidRPr="00f15525">
        <w:rPr>
          <w:lang w:bidi="en-US" w:val="en-US"/>
        </w:rPr>
      </w:r>
    </w:p>
    <w:p>
      <w:pPr>
        <w:pStyle w:val="UserStyle_28"/>
        <w:rPr>
          <w:lang w:bidi="en-US" w:val="en-US"/>
        </w:rPr>
      </w:pPr>
      <w:r w:rsidR="004e4fdf">
        <w:rPr>
          <w:lang w:bidi="en-US"/>
        </w:rPr>
        <w:t xml:space="preserve">Наложены</w:t>
      </w:r>
      <w:r w:rsidR="004e4fdf" w:rsidRPr="00f15525">
        <w:rPr>
          <w:lang w:bidi="en-US" w:val="en-US"/>
        </w:rPr>
        <w:t xml:space="preserve"> </w:t>
      </w:r>
      <w:r w:rsidR="004e4fdf">
        <w:rPr>
          <w:lang w:bidi="en-US"/>
        </w:rPr>
        <w:t xml:space="preserve">фидео</w:t>
      </w:r>
      <w:r w:rsidR="004e4fdf" w:rsidRPr="00f15525">
        <w:rPr>
          <w:lang w:bidi="en-US" w:val="en-US"/>
        </w:rPr>
        <w:t xml:space="preserve"> </w:t>
      </w:r>
      <w:r w:rsidR="004e4fdf">
        <w:rPr>
          <w:lang w:bidi="en-US"/>
        </w:rPr>
        <w:t xml:space="preserve">эффекты</w:t>
      </w:r>
      <w:r w:rsidR="004e4fdf" w:rsidRPr="00f15525">
        <w:rPr>
          <w:lang w:bidi="en-US" w:val="en-US"/>
        </w:rPr>
        <w:t xml:space="preserve"> </w:t>
      </w:r>
      <w:r w:rsidR="004e4fdf">
        <w:rPr>
          <w:lang w:bidi="en-US"/>
        </w:rPr>
        <w:t xml:space="preserve">с</w:t>
      </w:r>
      <w:r w:rsidR="004e4fdf" w:rsidRPr="00f15525">
        <w:rPr>
          <w:lang w:bidi="en-US" w:val="en-US"/>
        </w:rPr>
        <w:t xml:space="preserve"> 67-</w:t>
      </w:r>
      <w:r w:rsidR="004e4fdf">
        <w:rPr>
          <w:lang w:bidi="en-US"/>
        </w:rPr>
        <w:t xml:space="preserve">го</w:t>
      </w:r>
      <w:r w:rsidR="004e4fdf" w:rsidRPr="00f15525">
        <w:rPr>
          <w:lang w:bidi="en-US" w:val="en-US"/>
        </w:rPr>
        <w:t xml:space="preserve"> (Border) </w:t>
      </w:r>
      <w:r w:rsidR="004e4fdf">
        <w:rPr>
          <w:lang w:bidi="en-US"/>
        </w:rPr>
        <w:t xml:space="preserve">по</w:t>
      </w:r>
      <w:r w:rsidR="004e4fdf" w:rsidRPr="00f15525">
        <w:rPr>
          <w:lang w:bidi="en-US" w:val="en-US"/>
        </w:rPr>
        <w:t xml:space="preserve"> 71-</w:t>
      </w:r>
      <w:r w:rsidR="004e4fdf">
        <w:rPr>
          <w:lang w:bidi="en-US"/>
        </w:rPr>
        <w:t xml:space="preserve">й</w:t>
      </w:r>
      <w:r w:rsidR="004e4fdf" w:rsidRPr="00f15525">
        <w:rPr>
          <w:lang w:bidi="en-US" w:val="en-US"/>
        </w:rPr>
        <w:t xml:space="preserve"> (Image) </w:t>
      </w:r>
      <w:r w:rsidR="004e4fdf">
        <w:rPr>
          <w:lang w:bidi="en-US"/>
        </w:rPr>
        <w:t xml:space="preserve">включительно</w:t>
      </w:r>
      <w:r w:rsidR="004e4fdf" w:rsidRPr="00f15525">
        <w:rPr>
          <w:lang w:bidi="en-US" w:val="en-US"/>
        </w:rPr>
        <w:t xml:space="preserve"> (Border, Text, Text in rectangle, Credits, Image) </w:t>
      </w:r>
      <w:r w:rsidR="004e4fdf">
        <w:rPr>
          <w:lang w:bidi="en-US"/>
        </w:rPr>
        <w:t xml:space="preserve">и</w:t>
      </w:r>
      <w:r w:rsidR="004e4fdf" w:rsidRPr="00f15525">
        <w:rPr>
          <w:lang w:bidi="en-US" w:val="en-US"/>
        </w:rPr>
        <w:t xml:space="preserve"> </w:t>
      </w:r>
      <w:r w:rsidR="004e4fdf">
        <w:rPr>
          <w:lang w:bidi="en-US"/>
        </w:rPr>
        <w:t xml:space="preserve">аудио</w:t>
      </w:r>
      <w:r w:rsidR="004e4fdf" w:rsidRPr="00f15525">
        <w:rPr>
          <w:lang w:bidi="en-US" w:val="en-US"/>
        </w:rPr>
        <w:t xml:space="preserve"> </w:t>
      </w:r>
      <w:r w:rsidR="004e4fdf">
        <w:rPr>
          <w:lang w:bidi="en-US"/>
        </w:rPr>
        <w:t xml:space="preserve">эффекты</w:t>
      </w:r>
      <w:r w:rsidR="004e4fdf" w:rsidRPr="00f15525">
        <w:rPr>
          <w:lang w:bidi="en-US" w:val="en-US"/>
        </w:rPr>
        <w:t xml:space="preserve"> Vibrato </w:t>
      </w:r>
      <w:r w:rsidR="004e4fdf">
        <w:rPr>
          <w:lang w:bidi="en-US"/>
        </w:rPr>
        <w:t xml:space="preserve">и</w:t>
      </w:r>
      <w:r w:rsidR="004e4fdf" w:rsidRPr="00f15525">
        <w:rPr>
          <w:lang w:bidi="en-US" w:val="en-US"/>
        </w:rPr>
        <w:t xml:space="preserve"> Time stretch </w:t>
      </w:r>
      <w:r w:rsidR="004e4fdf">
        <w:rPr>
          <w:lang w:bidi="en-US"/>
        </w:rPr>
        <w:t xml:space="preserve">с</w:t>
      </w:r>
      <w:r w:rsidR="004e4fdf" w:rsidRPr="00f15525">
        <w:rPr>
          <w:lang w:bidi="en-US" w:val="en-US"/>
        </w:rPr>
        <w:t xml:space="preserve"> </w:t>
      </w:r>
      <w:r w:rsidR="004e4fdf">
        <w:rPr>
          <w:lang w:bidi="en-US"/>
        </w:rPr>
        <w:t xml:space="preserve">изменением</w:t>
      </w:r>
      <w:r w:rsidR="004e4fdf" w:rsidRPr="00f15525">
        <w:rPr>
          <w:lang w:bidi="en-US" w:val="en-US"/>
        </w:rPr>
        <w:t xml:space="preserve"> </w:t>
      </w:r>
      <w:r w:rsidR="004e4fdf">
        <w:rPr>
          <w:lang w:bidi="en-US"/>
        </w:rPr>
        <w:t xml:space="preserve">свойств</w:t>
      </w:r>
      <w:r w:rsidR="004e4fdf" w:rsidRPr="00f15525">
        <w:rPr>
          <w:lang w:bidi="en-US" w:val="en-US"/>
        </w:rPr>
        <w:t xml:space="preserve">.</w:t>
      </w:r>
    </w:p>
    <w:p>
      <w:pPr>
        <w:pStyle w:val="UserStyle_28"/>
        <w:rPr>
          <w:lang w:bidi="en-US" w:val="en-US"/>
        </w:rPr>
      </w:pPr>
      <w:r w:rsidR="004e4fdf" w:rsidRPr="00f15525">
        <w:rPr>
          <w:lang w:bidi="en-US" w:val="en-US"/>
        </w:rPr>
      </w:r>
    </w:p>
    <w:p>
      <w:pPr>
        <w:pStyle w:val="UserStyle_28"/>
        <w:rPr>
          <w:lang w:bidi="en-US"/>
        </w:rPr>
      </w:pPr>
      <w:r w:rsidR="004e4fdf">
        <w:rPr>
          <w:lang w:bidi="en-US"/>
        </w:rPr>
        <w:t xml:space="preserve">Сконвертировала в MPEG в след пресеты:</w:t>
      </w:r>
    </w:p>
    <w:p>
      <w:pPr>
        <w:pStyle w:val="Normal"/>
        <w:rPr>
          <w:lang w:bidi="en-US" w:val="en-US"/>
        </w:rPr>
        <w:tabs>
          <w:tab w:leader="none" w:pos="720" w:val="left"/>
        </w:tabs>
        <w:numPr>
          <w:ilvl w:val="0"/>
          <w:numId w:val="4"/>
        </w:numPr>
      </w:pPr>
      <w:r w:rsidR="004e4fdf" w:rsidRPr="00f15525">
        <w:rPr>
          <w:lang w:bidi="en-US" w:val="en-US"/>
        </w:rPr>
        <w:t xml:space="preserve">HD Video 1080p - (MPEG2, 15000 kbps, 1920x1080, 29.97 fps)</w:t>
      </w:r>
    </w:p>
    <w:p>
      <w:pPr>
        <w:pStyle w:val="Normal"/>
        <w:rPr>
          <w:lang w:bidi="en-US" w:val="en-US"/>
        </w:rPr>
        <w:tabs>
          <w:tab w:leader="none" w:pos="720" w:val="left"/>
        </w:tabs>
        <w:numPr>
          <w:ilvl w:val="0"/>
          <w:numId w:val="4"/>
        </w:numPr>
      </w:pPr>
      <w:r w:rsidR="004e4fdf" w:rsidRPr="00f15525">
        <w:rPr>
          <w:lang w:bidi="en-US" w:val="en-US"/>
        </w:rPr>
        <w:t xml:space="preserve">HD Video 720p - (MPEG2, 9000 kbps, 1280x720, 29.97 fps)</w:t>
      </w:r>
    </w:p>
    <w:p>
      <w:pPr>
        <w:pStyle w:val="Normal"/>
        <w:rPr>
          <w:lang w:bidi="en-US" w:val="en-US"/>
        </w:rPr>
        <w:tabs>
          <w:tab w:leader="none" w:pos="720" w:val="left"/>
        </w:tabs>
        <w:numPr>
          <w:ilvl w:val="0"/>
          <w:numId w:val="4"/>
        </w:numPr>
      </w:pPr>
      <w:r w:rsidR="004e4fdf" w:rsidRPr="00f15525">
        <w:rPr>
          <w:lang w:bidi="en-US" w:val="en-US"/>
        </w:rPr>
        <w:t xml:space="preserve">DVD NTSC compatible - (MPEG2, 4000 kbps, 720x480, 29.97 fps)</w:t>
      </w:r>
    </w:p>
    <w:p>
      <w:pPr>
        <w:pStyle w:val="Normal"/>
        <w:rPr>
          <w:lang w:bidi="en-US" w:val="en-US"/>
        </w:rPr>
        <w:tabs>
          <w:tab w:leader="none" w:pos="720" w:val="left"/>
        </w:tabs>
        <w:numPr>
          <w:ilvl w:val="0"/>
          <w:numId w:val="4"/>
        </w:numPr>
      </w:pPr>
      <w:r w:rsidR="004e4fdf" w:rsidRPr="00f15525">
        <w:rPr>
          <w:lang w:bidi="en-US" w:val="en-US"/>
        </w:rPr>
        <w:t xml:space="preserve">DVD PAL compatible - (MPEG2, 4000 kbps, 720x576, 25 fps)</w:t>
      </w:r>
    </w:p>
    <w:p>
      <w:pPr>
        <w:pStyle w:val="Normal"/>
        <w:rPr>
          <w:lang w:bidi="en-US" w:val="en-US"/>
        </w:rPr>
        <w:tabs>
          <w:tab w:leader="none" w:pos="720" w:val="left"/>
        </w:tabs>
        <w:numPr>
          <w:ilvl w:val="0"/>
          <w:numId w:val="4"/>
        </w:numPr>
      </w:pPr>
      <w:r w:rsidR="004e4fdf" w:rsidRPr="00f15525">
        <w:rPr>
          <w:lang w:bidi="en-US" w:val="en-US"/>
        </w:rPr>
        <w:t xml:space="preserve">Video: MPEG1, 4000 kbps, Original size, 29.97 fps; Audio: 224 kbps</w:t>
      </w:r>
    </w:p>
    <w:p>
      <w:pPr>
        <w:pStyle w:val="Normal"/>
        <w:rPr>
          <w:lang w:bidi="en-US" w:val="en-US"/>
        </w:rPr>
        <w:tabs>
          <w:tab w:leader="none" w:pos="720" w:val="left"/>
        </w:tabs>
        <w:numPr>
          <w:ilvl w:val="0"/>
          <w:numId w:val="4"/>
        </w:numPr>
      </w:pPr>
      <w:r w:rsidR="004e4fdf" w:rsidRPr="00f15525">
        <w:rPr>
          <w:lang w:bidi="en-US" w:val="en-US"/>
        </w:rPr>
        <w:t xml:space="preserve">Video: MPEG2, 4000 kbps, Original size, 29.97 fps; Audio: 224 kbps</w:t>
      </w:r>
    </w:p>
    <w:p>
      <w:pPr>
        <w:pStyle w:val="Normal"/>
        <w:rPr>
          <w:lang w:bidi="en-US" w:val="en-US"/>
          <w:color w:val="0099ff"/>
        </w:rPr>
        <w:tabs>
          <w:tab w:leader="none" w:pos="720" w:val="left"/>
        </w:tabs>
        <w:numPr>
          <w:ilvl w:val="0"/>
          <w:numId w:val="4"/>
        </w:numPr>
      </w:pPr>
      <w:r w:rsidR="004e4fdf" w:rsidRPr="00f15525">
        <w:rPr>
          <w:lang w:bidi="en-US" w:val="en-US"/>
          <w:color w:val="0099ff"/>
        </w:rPr>
        <w:t xml:space="preserve">Creative ZEN Vision W - Best Quality - (MPEG1, 1150 kbps, 720x480, 29.97 fps)</w:t>
      </w:r>
    </w:p>
    <w:p>
      <w:pPr>
        <w:pStyle w:val="Normal"/>
        <w:rPr>
          <w:lang w:bidi="en-US" w:val="en-US"/>
          <w:color w:val="000000"/>
        </w:rPr>
        <w:ind w:left="720"/>
      </w:pPr>
      <w:r w:rsidR="004e4fdf">
        <w:rPr>
          <w:lang w:bidi="en-US"/>
          <w:color w:val="000000"/>
        </w:rPr>
        <w:t xml:space="preserve">(цветом выделен пресет, требующий закачки на устройство).</w:t>
      </w:r>
      <w:r w:rsidR="004e4fdf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  <w:ind w:left="720"/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  <w:ind w:left="720"/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  <w:ind w:left="720"/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  <w:ind w:left="720"/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  <w:ind w:left="720"/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  <w:ind w:left="720"/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  <w:ind w:left="720"/>
      </w:pPr>
      <w:r w:rsidR="00f15525" w:rsidRPr="00f15525">
        <w:rPr>
          <w:lang w:bidi="en-US" w:val="en-US"/>
          <w:color w:val="000000"/>
        </w:rPr>
      </w:r>
    </w:p>
    <w:p>
      <w:pPr>
        <w:pStyle w:val="UserStyle_28"/>
        <w:rPr>
          <w:lang w:bidi="en-US"/>
        </w:rPr>
      </w:pPr>
      <w:r w:rsidR="004e4fdf">
        <w:rPr>
          <w:lang w:bidi="en-US"/>
        </w:rPr>
      </w:r>
    </w:p>
    <w:p>
      <w:pPr>
        <w:pStyle w:val="UserStyle_28"/>
        <w:rPr>
          <w:lang w:bidi="en-US"/>
        </w:rPr>
      </w:pPr>
      <w:r w:rsidR="004e4fdf">
        <w:rPr>
          <w:lang w:bidi="en-US"/>
        </w:rPr>
        <w:t xml:space="preserve">Сконвертировала в свой пресет кнопки MPEG с использованием разбиения по маркерам.</w:t>
      </w:r>
    </w:p>
    <w:p>
      <w:pPr>
        <w:pStyle w:val="Normal"/>
        <w:rPr>
          <w:lang w:bidi="en-US"/>
        </w:rPr>
        <w:tabs>
          <w:tab w:leader="none" w:pos="360" w:val="left"/>
        </w:tabs>
      </w:pPr>
      <w:r w:rsidR="004e4fdf">
        <w:rPr>
          <w:lang w:bidi="en-US"/>
        </w:rPr>
      </w:r>
    </w:p>
    <w:tbl>
      <w:tblPr>
        <w:tblW w:type="auto" w:w="0"/>
        <w:tblW w:type="auto" w:w="0"/>
        <w:tblInd w:type="dxa" w:w="55"/>
        <w:tblLayout w:type="fixed"/>
        <w:tblCellMar>
          <w:top w:type="dxa" w:w="55"/>
          <w:bottom w:type="dxa" w:w="55"/>
          <w:left w:type="dxa" w:w="55"/>
          <w:right w:type="dxa" w:w="55"/>
        </w:tblCellMar>
      </w:tblPr>
      <w:tblGrid>
        <w:gridCol w:w="2939"/>
        <w:gridCol w:w="2445"/>
        <w:gridCol w:w="1380"/>
        <w:gridCol w:w="1472"/>
        <w:gridCol w:w="1138"/>
        <w:gridCol w:w="1406"/>
      </w:tblGrid>
      <w:tr>
        <w:tc>
          <w:tcPr>
            <w:textDirection w:val="lrTb"/>
            <w:vAlign w:val="top"/>
            <w:tcW w:type="dxa" w:w="2939"/>
            <w:tcBorders>
              <w:top w:color="000000" w:space="0" w:sz="1" w:val="single"/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</w:pPr>
            <w:r w:rsidR="004e4fdf">
              <w:rPr>
                <w:lang w:bidi="en-US"/>
              </w:rPr>
              <w:t xml:space="preserve">Исходники</w:t>
            </w:r>
          </w:p>
        </w:tc>
        <w:tc>
          <w:tcPr>
            <w:textDirection w:val="lrTb"/>
            <w:vAlign w:val="top"/>
            <w:tcW w:type="dxa" w:w="2445"/>
            <w:tcBorders>
              <w:top w:color="000000" w:space="0" w:sz="1" w:val="single"/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</w:pPr>
            <w:r w:rsidR="004e4fdf">
              <w:rPr>
                <w:lang w:bidi="en-US"/>
              </w:rPr>
              <w:t xml:space="preserve">Пресет</w:t>
            </w:r>
          </w:p>
        </w:tc>
        <w:tc>
          <w:tcPr>
            <w:textDirection w:val="lrTb"/>
            <w:vAlign w:val="top"/>
            <w:tcW w:type="dxa" w:w="1380"/>
            <w:tcBorders>
              <w:top w:color="000000" w:space="0" w:sz="1" w:val="single"/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</w:pPr>
            <w:r w:rsidR="004e4fdf">
              <w:rPr>
                <w:lang w:bidi="en-US"/>
              </w:rPr>
              <w:t xml:space="preserve">Эффекты</w:t>
            </w:r>
          </w:p>
        </w:tc>
        <w:tc>
          <w:tcPr>
            <w:textDirection w:val="lrTb"/>
            <w:vAlign w:val="top"/>
            <w:tcW w:type="dxa" w:w="1472"/>
            <w:tcBorders>
              <w:top w:color="000000" w:space="0" w:sz="1" w:val="single"/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</w:pPr>
            <w:r w:rsidR="004e4fdf">
              <w:rPr>
                <w:lang w:bidi="en-US"/>
              </w:rPr>
              <w:t xml:space="preserve">Конвертация</w:t>
            </w:r>
          </w:p>
        </w:tc>
        <w:tc>
          <w:tcPr>
            <w:textDirection w:val="lrTb"/>
            <w:vAlign w:val="top"/>
            <w:tcW w:type="dxa" w:w="1138"/>
            <w:tcBorders>
              <w:top w:color="000000" w:space="0" w:sz="1" w:val="single"/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</w:pPr>
            <w:r w:rsidR="004e4fdf">
              <w:rPr>
                <w:lang w:bidi="en-US"/>
              </w:rPr>
              <w:t xml:space="preserve">Просмотр</w:t>
            </w:r>
          </w:p>
        </w:tc>
        <w:tc>
          <w:tcPr>
            <w:textDirection w:val="lrTb"/>
            <w:vAlign w:val="top"/>
            <w:tcW w:type="dxa" w:w="1406"/>
            <w:tcBorders>
              <w:top w:color="000000" w:space="0" w:sz="1" w:val="single"/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</w:pPr>
            <w:r w:rsidR="004e4fdf">
              <w:rPr>
                <w:lang w:bidi="en-US"/>
              </w:rPr>
              <w:t xml:space="preserve">Примечания</w:t>
            </w:r>
          </w:p>
        </w:tc>
      </w:tr>
      <w:tr>
        <w:trPr>
          <w:trHeight w:hRule="exact" w:val="1203"/>
          <w:cantSplit/>
          <w:trHeight w:hRule="exact" w:val="1203"/>
        </w:trPr>
        <w:tc>
          <w:tcPr>
            <w:textDirection w:val="lrTb"/>
            <w:vMerge w:val="restart"/>
            <w:vAlign w:val="top"/>
            <w:tcW w:type="dxa" w:w="2939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  <w:t xml:space="preserve">1. \\Mediaserver\Media\Video\VideoFiles\TS\Good\Mpeg2\Black Eyed Peas-Pump It (MV) 1080i-CtrlHD.ts</w:t>
            </w:r>
          </w:p>
          <w:p>
            <w:pPr>
              <w:pStyle w:val="UserStyle_28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  <w:t xml:space="preserve">2. \\Mediaserver\Media\Video\VideoFiles\TS\Good\Mpeg2\Kanye west feat Jamie Foxx - gold digger.ts</w:t>
            </w:r>
          </w:p>
          <w:p>
            <w:pPr>
              <w:pStyle w:val="UserStyle_28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  <w:t xml:space="preserve">3. \\Mediaserver\Media\Video\VideoFiles\TS\Good\H.264\ANIXE HD Sunshine - Der Film.ts</w:t>
            </w:r>
          </w:p>
          <w:p>
            <w:pPr>
              <w:pStyle w:val="UserStyle_28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  <w:t xml:space="preserve">4. </w:t>
            </w:r>
            <w:r w:rsidR="004e4fdf">
              <w:fldChar w:fldCharType="begin"/>
            </w:r>
            <w:r w:rsidR="004e4fdf" w:rsidRPr="00f15525">
              <w:rPr>
                <w:lang w:val="en-US"/>
              </w:rPr>
              <w:instrText xml:space="preserve"> HYPERLINK "//Mediaserver/Media/Video/VideoFiles/m2ts/Good/ArnoldMatthewsHD3_20061224115758.m2ts"</w:instrText>
            </w:r>
            <w:r w:rsidR="004e4fdf"/>
            <w:r w:rsidR="004e4fdf">
              <w:fldChar w:fldCharType="separate"/>
            </w:r>
            <w:r w:rsidR="004e4fdf" w:rsidRPr="00f15525">
              <w:rPr>
                <w:rStyle w:val="Hyperlink"/>
                <w:lang w:bidi="en-US" w:val="en-US"/>
              </w:rPr>
              <w:instrText xml:space="preserve">\\Mediaserver\Media\Video\VideoFiles\m2ts\Good\ArnoldMatthewsHD3_20061224115758.m2ts</w:instrText>
            </w:r>
            <w:r w:rsidR="004e4fdf">
              <w:fldChar w:fldCharType="end"/>
            </w:r>
            <w:r w:rsidR="004e4fdf" w:rsidRPr="00f15525">
              <w:rPr>
                <w:lang w:bidi="en-US" w:val="en-US"/>
              </w:rPr>
            </w:r>
          </w:p>
          <w:p>
            <w:pPr>
              <w:pStyle w:val="UserStyle_28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  <w:t xml:space="preserve">5. \\Mediaserver\Media\Video\VideoFiles\m2ts\GregoryGeiger.m2ts</w:t>
            </w:r>
          </w:p>
        </w:tc>
        <w:tc>
          <w:tcPr>
            <w:textDirection w:val="lrTb"/>
            <w:vMerge w:val="restart"/>
            <w:vAlign w:val="top"/>
            <w:tcW w:type="dxa" w:w="2445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bidi="en-US" w:val="en-US"/>
                <w:color w:val="0099ff"/>
              </w:rPr>
            </w:pPr>
            <w:r w:rsidR="004e4fdf" w:rsidRPr="00f15525">
              <w:rPr>
                <w:lang w:bidi="en-US" w:val="en-US"/>
                <w:color w:val="0099ff"/>
              </w:rPr>
              <w:t xml:space="preserve">Creative ZEN Vision W - Best Quality - (MPEG1, 1150 kbps, 720x480, 29.97 fps)</w:t>
            </w:r>
          </w:p>
        </w:tc>
        <w:tc>
          <w:tcPr>
            <w:textDirection w:val="lrTb"/>
            <w:vMerge w:val="restart"/>
            <w:vAlign w:val="top"/>
            <w:tcW w:type="dxa" w:w="1380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  <w:t xml:space="preserve">Video:</w:t>
            </w:r>
          </w:p>
          <w:p>
            <w:pPr>
              <w:pStyle w:val="UserStyle_28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  <w:t xml:space="preserve">Border</w:t>
            </w:r>
          </w:p>
          <w:p>
            <w:pPr>
              <w:pStyle w:val="UserStyle_28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  <w:t xml:space="preserve">Text</w:t>
            </w:r>
          </w:p>
          <w:p>
            <w:pPr>
              <w:pStyle w:val="UserStyle_28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  <w:t xml:space="preserve">Text in rectangle</w:t>
            </w:r>
          </w:p>
          <w:p>
            <w:pPr>
              <w:pStyle w:val="UserStyle_28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  <w:t xml:space="preserve">Credits</w:t>
            </w:r>
          </w:p>
          <w:p>
            <w:pPr>
              <w:pStyle w:val="UserStyle_28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  <w:t xml:space="preserve">Image</w:t>
            </w:r>
          </w:p>
          <w:p>
            <w:pPr>
              <w:pStyle w:val="UserStyle_28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  <w:t xml:space="preserve">(</w:t>
            </w:r>
            <w:r w:rsidR="004e4fdf">
              <w:fldChar w:fldCharType="begin"/>
            </w:r>
            <w:r w:rsidR="004e4fdf" w:rsidRPr="00f15525">
              <w:rPr>
                <w:lang w:val="en-US"/>
              </w:rPr>
              <w:instrText xml:space="preserve"> HYPERLINK "//Mediaserver/Media/Images/Foto_ishodniky/Cherry3_jpg.jpg"</w:instrText>
            </w:r>
            <w:r w:rsidR="004e4fdf"/>
            <w:r w:rsidR="004e4fdf">
              <w:fldChar w:fldCharType="separate"/>
            </w:r>
            <w:r w:rsidR="004e4fdf" w:rsidRPr="00f15525">
              <w:rPr>
                <w:rStyle w:val="Hyperlink"/>
                <w:lang w:bidi="en-US" w:val="en-US"/>
              </w:rPr>
              <w:instrText xml:space="preserve">\\Mediaserver\Media\Images\Foto_ishodniky\Cherry3_jpg.jpg</w:instrText>
            </w:r>
            <w:r w:rsidR="004e4fdf">
              <w:fldChar w:fldCharType="end"/>
            </w:r>
            <w:r w:rsidR="004e4fdf" w:rsidRPr="00f15525">
              <w:rPr>
                <w:lang w:bidi="en-US" w:val="en-US"/>
              </w:rPr>
              <w:t xml:space="preserve">)</w:t>
            </w:r>
          </w:p>
          <w:p>
            <w:pPr>
              <w:pStyle w:val="UserStyle_28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  <w:t xml:space="preserve">(\\Fileserver\Documents\Photos\2009_05_08 - </w:t>
            </w:r>
            <w:r w:rsidR="004e4fdf">
              <w:rPr>
                <w:lang w:bidi="en-US"/>
              </w:rPr>
              <w:t xml:space="preserve">НКТ</w:t>
            </w:r>
            <w:r w:rsidR="004e4fdf" w:rsidRPr="00f15525">
              <w:rPr>
                <w:lang w:bidi="en-US" w:val="en-US"/>
              </w:rPr>
              <w:t xml:space="preserve"> - </w:t>
            </w:r>
            <w:r w:rsidR="004e4fdf">
              <w:rPr>
                <w:lang w:bidi="en-US"/>
              </w:rPr>
              <w:t xml:space="preserve">День</w:t>
            </w:r>
            <w:r w:rsidR="004e4fdf" w:rsidRPr="00f15525">
              <w:rPr>
                <w:lang w:bidi="en-US" w:val="en-US"/>
              </w:rPr>
              <w:t xml:space="preserve"> </w:t>
            </w:r>
            <w:r w:rsidR="004e4fdf">
              <w:rPr>
                <w:lang w:bidi="en-US"/>
              </w:rPr>
              <w:t xml:space="preserve">радио</w:t>
            </w:r>
            <w:r w:rsidR="004e4fdf" w:rsidRPr="00f15525">
              <w:rPr>
                <w:lang w:bidi="en-US" w:val="en-US"/>
              </w:rPr>
              <w:t xml:space="preserve">\by Yakovlev\good\IMG_9432.JPG)</w:t>
            </w:r>
          </w:p>
          <w:p>
            <w:pPr>
              <w:pStyle w:val="UserStyle_28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</w:r>
          </w:p>
          <w:p>
            <w:pPr>
              <w:pStyle w:val="UserStyle_28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</w:r>
          </w:p>
          <w:p>
            <w:pPr>
              <w:pStyle w:val="UserStyle_28"/>
              <w:rPr>
                <w:lang w:bidi="en-US"/>
              </w:rPr>
            </w:pPr>
            <w:r w:rsidR="004e4fdf">
              <w:rPr>
                <w:lang w:bidi="en-US"/>
              </w:rPr>
              <w:t xml:space="preserve">Audio:</w:t>
            </w:r>
          </w:p>
          <w:p>
            <w:pPr>
              <w:pStyle w:val="UserStyle_28"/>
              <w:rPr>
                <w:lang w:bidi="en-US"/>
              </w:rPr>
            </w:pPr>
            <w:r w:rsidR="004e4fdf">
              <w:rPr>
                <w:lang w:bidi="en-US"/>
              </w:rPr>
              <w:t xml:space="preserve">Vibrato</w:t>
            </w:r>
          </w:p>
          <w:p>
            <w:pPr>
              <w:pStyle w:val="UserStyle_28"/>
              <w:rPr>
                <w:lang w:bidi="en-US"/>
              </w:rPr>
            </w:pPr>
            <w:r w:rsidR="004e4fdf">
              <w:rPr>
                <w:lang w:bidi="en-US"/>
              </w:rPr>
              <w:t xml:space="preserve">Time stretch</w:t>
            </w:r>
          </w:p>
        </w:tc>
        <w:tc>
          <w:tcPr>
            <w:textDirection w:val="lrTb"/>
            <w:vAlign w:val="top"/>
            <w:tcW w:type="dxa" w:w="1472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  <w:jc w:val="center"/>
            </w:pPr>
            <w:r w:rsidR="004e4fdf">
              <w:rPr>
                <w:lang w:bidi="en-US"/>
              </w:rPr>
              <w:t xml:space="preserve">OK</w:t>
            </w:r>
          </w:p>
        </w:tc>
        <w:tc>
          <w:tcPr>
            <w:textDirection w:val="lrTb"/>
            <w:vAlign w:val="top"/>
            <w:tcW w:type="dxa" w:w="1138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  <w:jc w:val="center"/>
            </w:pPr>
            <w:r w:rsidR="004e4fdf">
              <w:rPr>
                <w:lang w:bidi="en-US"/>
              </w:rPr>
              <w:t xml:space="preserve">OK</w:t>
            </w:r>
          </w:p>
        </w:tc>
        <w:tc>
          <w:tcPr>
            <w:textDirection w:val="lrTb"/>
            <w:vAlign w:val="top"/>
            <w:tcW w:type="dxa" w:w="1406"/>
            <w:tcBorders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</w:pPr>
            <w:r w:rsidR="004e4fdf">
              <w:rPr>
                <w:lang w:bidi="en-US"/>
              </w:rPr>
            </w:r>
          </w:p>
        </w:tc>
      </w:tr>
      <w:tr>
        <w:trPr>
          <w:trHeight w:hRule="exact" w:val="12"/>
          <w:cantSplit/>
          <w:trHeight w:hRule="exact" w:val="12"/>
        </w:trPr>
        <w:tc>
          <w:tcPr>
            <w:textDirection w:val="lrTb"/>
            <w:vMerge w:val="continue"/>
            <w:vAlign w:val="top"/>
            <w:tcW w:type="dxa" w:w="2939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</w:pPr>
            <w:r w:rsidR="004e4fdf"/>
          </w:p>
        </w:tc>
        <w:tc>
          <w:tcPr>
            <w:textDirection w:val="lrTb"/>
            <w:vMerge w:val="continue"/>
            <w:vAlign w:val="top"/>
            <w:tcW w:type="dxa" w:w="2445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</w:pPr>
            <w:r w:rsidR="004e4fdf"/>
          </w:p>
        </w:tc>
        <w:tc>
          <w:tcPr>
            <w:textDirection w:val="lrTb"/>
            <w:vMerge w:val="continue"/>
            <w:vAlign w:val="top"/>
            <w:tcW w:type="dxa" w:w="1380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</w:pPr>
            <w:r w:rsidR="004e4fdf"/>
          </w:p>
        </w:tc>
        <w:tc>
          <w:tcPr>
            <w:textDirection w:val="lrTb"/>
            <w:vMerge w:val="restart"/>
            <w:vAlign w:val="top"/>
            <w:tcW w:type="dxa" w:w="1472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  <w:jc w:val="center"/>
            </w:pPr>
            <w:r w:rsidR="004e4fdf">
              <w:rPr>
                <w:lang w:bidi="en-US"/>
              </w:rPr>
              <w:t xml:space="preserve">ОК</w:t>
            </w:r>
          </w:p>
        </w:tc>
        <w:tc>
          <w:tcPr>
            <w:textDirection w:val="lrTb"/>
            <w:vMerge w:val="restart"/>
            <w:vAlign w:val="top"/>
            <w:tcW w:type="dxa" w:w="1138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  <w:jc w:val="center"/>
            </w:pPr>
            <w:r w:rsidR="004e4fdf">
              <w:rPr>
                <w:lang w:bidi="en-US"/>
              </w:rPr>
              <w:t xml:space="preserve">ОК</w:t>
            </w:r>
          </w:p>
        </w:tc>
        <w:tc>
          <w:tcPr>
            <w:textDirection w:val="lrTb"/>
            <w:vMerge w:val="restart"/>
            <w:vAlign w:val="top"/>
            <w:tcW w:type="dxa" w:w="1406"/>
            <w:tcBorders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</w:pPr>
            <w:r w:rsidR="004e4fdf">
              <w:rPr>
                <w:lang w:bidi="en-US"/>
              </w:rPr>
            </w:r>
          </w:p>
        </w:tc>
      </w:tr>
      <w:tr>
        <w:trPr>
          <w:trHeight w:hRule="exact" w:val="375"/>
          <w:cantSplit/>
          <w:trHeight w:hRule="exact" w:val="375"/>
        </w:trPr>
        <w:tc>
          <w:tcPr>
            <w:textDirection w:val="lrTb"/>
            <w:vMerge w:val="continue"/>
            <w:vAlign w:val="top"/>
            <w:tcW w:type="dxa" w:w="2939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</w:pPr>
            <w:r w:rsidR="004e4fdf"/>
          </w:p>
        </w:tc>
        <w:tc>
          <w:tcPr>
            <w:textDirection w:val="lrTb"/>
            <w:vMerge w:val="restart"/>
            <w:vAlign w:val="top"/>
            <w:tcW w:type="dxa" w:w="2445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  <w:t xml:space="preserve">Video: MPEG1, 4000 kbps, Original size, 29.97 fps; Audio: 224 kbps</w:t>
            </w:r>
          </w:p>
        </w:tc>
        <w:tc>
          <w:tcPr>
            <w:textDirection w:val="lrTb"/>
            <w:vMerge w:val="continue"/>
            <w:vAlign w:val="top"/>
            <w:tcW w:type="dxa" w:w="1380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472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138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406"/>
            <w:tcBorders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</w:tr>
      <w:tr>
        <w:trPr>
          <w:trHeight w:hRule="exact" w:val="387"/>
          <w:cantSplit/>
          <w:trHeight w:hRule="exact" w:val="387"/>
        </w:trPr>
        <w:tc>
          <w:tcPr>
            <w:textDirection w:val="lrTb"/>
            <w:vMerge w:val="continue"/>
            <w:vAlign w:val="top"/>
            <w:tcW w:type="dxa" w:w="2939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2445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380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Align w:val="top"/>
            <w:tcW w:type="dxa" w:w="1472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  <w:jc w:val="center"/>
            </w:pPr>
            <w:r w:rsidR="004e4fdf">
              <w:rPr>
                <w:lang w:bidi="en-US"/>
              </w:rPr>
              <w:t xml:space="preserve">ОК</w:t>
            </w:r>
          </w:p>
        </w:tc>
        <w:tc>
          <w:tcPr>
            <w:textDirection w:val="lrTb"/>
            <w:vAlign w:val="top"/>
            <w:tcW w:type="dxa" w:w="1138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  <w:jc w:val="center"/>
            </w:pPr>
            <w:r w:rsidR="004e4fdf">
              <w:rPr>
                <w:lang w:bidi="en-US"/>
              </w:rPr>
              <w:t xml:space="preserve">ОК</w:t>
            </w:r>
          </w:p>
        </w:tc>
        <w:tc>
          <w:tcPr>
            <w:textDirection w:val="lrTb"/>
            <w:vAlign w:val="top"/>
            <w:tcW w:type="dxa" w:w="1406"/>
            <w:tcBorders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</w:pPr>
            <w:r w:rsidR="004e4fdf">
              <w:rPr>
                <w:lang w:bidi="en-US"/>
              </w:rPr>
            </w:r>
          </w:p>
        </w:tc>
      </w:tr>
      <w:tr>
        <w:trPr>
          <w:trHeight w:hRule="exact" w:val="387"/>
          <w:cantSplit/>
          <w:trHeight w:hRule="exact" w:val="387"/>
        </w:trPr>
        <w:tc>
          <w:tcPr>
            <w:textDirection w:val="lrTb"/>
            <w:vMerge w:val="continue"/>
            <w:vAlign w:val="top"/>
            <w:tcW w:type="dxa" w:w="2939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</w:pPr>
            <w:r w:rsidR="004e4fdf"/>
          </w:p>
        </w:tc>
        <w:tc>
          <w:tcPr>
            <w:textDirection w:val="lrTb"/>
            <w:vMerge w:val="continue"/>
            <w:vAlign w:val="top"/>
            <w:tcW w:type="dxa" w:w="2445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</w:pPr>
            <w:r w:rsidR="004e4fdf"/>
          </w:p>
        </w:tc>
        <w:tc>
          <w:tcPr>
            <w:textDirection w:val="lrTb"/>
            <w:vMerge w:val="continue"/>
            <w:vAlign w:val="top"/>
            <w:tcW w:type="dxa" w:w="1380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</w:pPr>
            <w:r w:rsidR="004e4fdf"/>
          </w:p>
        </w:tc>
        <w:tc>
          <w:tcPr>
            <w:textDirection w:val="lrTb"/>
            <w:vAlign w:val="top"/>
            <w:tcW w:type="dxa" w:w="1472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  <w:jc w:val="center"/>
            </w:pPr>
            <w:r w:rsidR="004e4fdf">
              <w:rPr>
                <w:lang w:bidi="en-US"/>
              </w:rPr>
              <w:t xml:space="preserve">ОК</w:t>
            </w:r>
          </w:p>
        </w:tc>
        <w:tc>
          <w:tcPr>
            <w:textDirection w:val="lrTb"/>
            <w:vAlign w:val="top"/>
            <w:tcW w:type="dxa" w:w="1138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  <w:jc w:val="center"/>
            </w:pPr>
            <w:r w:rsidR="004e4fdf">
              <w:rPr>
                <w:lang w:bidi="en-US"/>
              </w:rPr>
              <w:t xml:space="preserve">ОК</w:t>
            </w:r>
          </w:p>
        </w:tc>
        <w:tc>
          <w:tcPr>
            <w:textDirection w:val="lrTb"/>
            <w:vAlign w:val="top"/>
            <w:tcW w:type="dxa" w:w="1406"/>
            <w:tcBorders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</w:pPr>
            <w:r w:rsidR="004e4fdf">
              <w:rPr>
                <w:lang w:bidi="en-US"/>
              </w:rPr>
            </w:r>
          </w:p>
        </w:tc>
      </w:tr>
      <w:tr>
        <w:trPr>
          <w:trHeight w:hRule="exact" w:val="66"/>
          <w:cantSplit/>
          <w:trHeight w:hRule="exact" w:val="66"/>
        </w:trPr>
        <w:tc>
          <w:tcPr>
            <w:textDirection w:val="lrTb"/>
            <w:vMerge w:val="continue"/>
            <w:vAlign w:val="top"/>
            <w:tcW w:type="dxa" w:w="2939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</w:pPr>
            <w:r w:rsidR="004e4fdf"/>
          </w:p>
        </w:tc>
        <w:tc>
          <w:tcPr>
            <w:textDirection w:val="lrTb"/>
            <w:vMerge w:val="continue"/>
            <w:vAlign w:val="top"/>
            <w:tcW w:type="dxa" w:w="2445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</w:pPr>
            <w:r w:rsidR="004e4fdf"/>
          </w:p>
        </w:tc>
        <w:tc>
          <w:tcPr>
            <w:textDirection w:val="lrTb"/>
            <w:vMerge w:val="continue"/>
            <w:vAlign w:val="top"/>
            <w:tcW w:type="dxa" w:w="1380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</w:pPr>
            <w:r w:rsidR="004e4fdf"/>
          </w:p>
        </w:tc>
        <w:tc>
          <w:tcPr>
            <w:textDirection w:val="lrTb"/>
            <w:vMerge w:val="restart"/>
            <w:vAlign w:val="top"/>
            <w:tcW w:type="dxa" w:w="1472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  <w:jc w:val="center"/>
            </w:pPr>
            <w:r w:rsidR="004e4fdf">
              <w:rPr>
                <w:lang w:bidi="en-US"/>
              </w:rPr>
              <w:t xml:space="preserve">ОК</w:t>
            </w:r>
          </w:p>
        </w:tc>
        <w:tc>
          <w:tcPr>
            <w:textDirection w:val="lrTb"/>
            <w:vMerge w:val="restart"/>
            <w:vAlign w:val="top"/>
            <w:tcW w:type="dxa" w:w="1138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  <w:jc w:val="center"/>
            </w:pPr>
            <w:r w:rsidR="004e4fdf">
              <w:rPr>
                <w:lang w:bidi="en-US"/>
              </w:rPr>
              <w:t xml:space="preserve">ОК</w:t>
            </w:r>
          </w:p>
        </w:tc>
        <w:tc>
          <w:tcPr>
            <w:textDirection w:val="lrTb"/>
            <w:vMerge w:val="restart"/>
            <w:vAlign w:val="top"/>
            <w:tcW w:type="dxa" w:w="1406"/>
            <w:tcBorders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</w:pPr>
            <w:r w:rsidR="004e4fdf">
              <w:rPr>
                <w:lang w:bidi="en-US"/>
              </w:rPr>
            </w:r>
          </w:p>
        </w:tc>
      </w:tr>
      <w:tr>
        <w:trPr>
          <w:trHeight w:hRule="exact" w:val="864"/>
          <w:cantSplit/>
          <w:trHeight w:hRule="exact" w:val="864"/>
        </w:trPr>
        <w:tc>
          <w:tcPr>
            <w:textDirection w:val="lrTb"/>
            <w:vMerge w:val="continue"/>
            <w:vAlign w:val="top"/>
            <w:tcW w:type="dxa" w:w="2939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</w:pPr>
            <w:r w:rsidR="004e4fdf"/>
          </w:p>
        </w:tc>
        <w:tc>
          <w:tcPr>
            <w:textDirection w:val="lrTb"/>
            <w:vMerge w:val="restart"/>
            <w:vAlign w:val="top"/>
            <w:tcW w:type="dxa" w:w="2445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  <w:t xml:space="preserve">Video: MPEG2, 4000 kbps, Original size, 29.97 fps; Audio: 224 kbps</w:t>
            </w:r>
          </w:p>
        </w:tc>
        <w:tc>
          <w:tcPr>
            <w:textDirection w:val="lrTb"/>
            <w:vMerge w:val="continue"/>
            <w:vAlign w:val="top"/>
            <w:tcW w:type="dxa" w:w="1380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472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138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406"/>
            <w:tcBorders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</w:tr>
      <w:tr>
        <w:trPr>
          <w:trHeight w:hRule="exact" w:val="351"/>
          <w:cantSplit/>
          <w:trHeight w:hRule="exact" w:val="351"/>
        </w:trPr>
        <w:tc>
          <w:tcPr>
            <w:textDirection w:val="lrTb"/>
            <w:vMerge w:val="continue"/>
            <w:vAlign w:val="top"/>
            <w:tcW w:type="dxa" w:w="2939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2445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380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restart"/>
            <w:vAlign w:val="top"/>
            <w:tcW w:type="dxa" w:w="1472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  <w:jc w:val="center"/>
            </w:pPr>
            <w:r w:rsidR="004e4fdf">
              <w:rPr>
                <w:lang w:bidi="en-US"/>
              </w:rPr>
              <w:t xml:space="preserve">ОК</w:t>
            </w:r>
          </w:p>
        </w:tc>
        <w:tc>
          <w:tcPr>
            <w:textDirection w:val="lrTb"/>
            <w:vMerge w:val="restart"/>
            <w:vAlign w:val="top"/>
            <w:tcW w:type="dxa" w:w="1138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  <w:jc w:val="center"/>
            </w:pPr>
            <w:r w:rsidR="004e4fdf">
              <w:rPr>
                <w:lang w:bidi="en-US"/>
              </w:rPr>
              <w:t xml:space="preserve">ОК</w:t>
            </w:r>
          </w:p>
        </w:tc>
        <w:tc>
          <w:tcPr>
            <w:textDirection w:val="lrTb"/>
            <w:vMerge w:val="restart"/>
            <w:vAlign w:val="top"/>
            <w:tcW w:type="dxa" w:w="1406"/>
            <w:tcBorders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</w:pPr>
            <w:r w:rsidR="004e4fdf">
              <w:rPr>
                <w:lang w:bidi="en-US"/>
              </w:rPr>
            </w:r>
          </w:p>
        </w:tc>
      </w:tr>
      <w:tr>
        <w:trPr>
          <w:trHeight w:hRule="exact" w:val="36"/>
          <w:cantSplit/>
          <w:trHeight w:hRule="exact" w:val="36"/>
        </w:trPr>
        <w:tc>
          <w:tcPr>
            <w:textDirection w:val="lrTb"/>
            <w:vMerge w:val="continue"/>
            <w:vAlign w:val="top"/>
            <w:tcW w:type="dxa" w:w="2939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</w:pPr>
            <w:r w:rsidR="004e4fdf"/>
          </w:p>
        </w:tc>
        <w:tc>
          <w:tcPr>
            <w:textDirection w:val="lrTb"/>
            <w:vMerge w:val="restart"/>
            <w:vAlign w:val="top"/>
            <w:tcW w:type="dxa" w:w="2445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  <w:t xml:space="preserve">DVD PAL compatible - (MPEG2, 4000 kbps, 720x576, 25 fps)</w:t>
            </w:r>
          </w:p>
        </w:tc>
        <w:tc>
          <w:tcPr>
            <w:textDirection w:val="lrTb"/>
            <w:vMerge w:val="continue"/>
            <w:vAlign w:val="top"/>
            <w:tcW w:type="dxa" w:w="1380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472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138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406"/>
            <w:tcBorders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</w:tr>
      <w:tr>
        <w:trPr>
          <w:trHeight w:hRule="exact" w:val="903"/>
          <w:cantSplit/>
          <w:trHeight w:hRule="exact" w:val="903"/>
        </w:trPr>
        <w:tc>
          <w:tcPr>
            <w:textDirection w:val="lrTb"/>
            <w:vMerge w:val="continue"/>
            <w:vAlign w:val="top"/>
            <w:tcW w:type="dxa" w:w="2939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2445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380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restart"/>
            <w:vAlign w:val="top"/>
            <w:tcW w:type="dxa" w:w="1472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  <w:jc w:val="center"/>
            </w:pPr>
            <w:r w:rsidR="004e4fdf">
              <w:rPr>
                <w:lang w:bidi="en-US"/>
              </w:rPr>
              <w:t xml:space="preserve">OK</w:t>
            </w:r>
          </w:p>
        </w:tc>
        <w:tc>
          <w:tcPr>
            <w:textDirection w:val="lrTb"/>
            <w:vMerge w:val="restart"/>
            <w:vAlign w:val="top"/>
            <w:tcW w:type="dxa" w:w="1138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  <w:jc w:val="center"/>
            </w:pPr>
            <w:r w:rsidR="004e4fdf">
              <w:rPr>
                <w:lang w:bidi="en-US"/>
              </w:rPr>
              <w:t xml:space="preserve">OK</w:t>
            </w:r>
          </w:p>
        </w:tc>
        <w:tc>
          <w:tcPr>
            <w:textDirection w:val="lrTb"/>
            <w:vMerge w:val="restart"/>
            <w:vAlign w:val="top"/>
            <w:tcW w:type="dxa" w:w="1406"/>
            <w:tcBorders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</w:pPr>
            <w:r w:rsidR="004e4fdf">
              <w:rPr>
                <w:lang w:bidi="en-US"/>
              </w:rPr>
            </w:r>
          </w:p>
        </w:tc>
      </w:tr>
      <w:tr>
        <w:trPr>
          <w:trHeight w:hRule="exact" w:val="27"/>
          <w:cantSplit/>
          <w:trHeight w:hRule="exact" w:val="27"/>
        </w:trPr>
        <w:tc>
          <w:tcPr>
            <w:textDirection w:val="lrTb"/>
            <w:vMerge w:val="continue"/>
            <w:vAlign w:val="top"/>
            <w:tcW w:type="dxa" w:w="2939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</w:pPr>
            <w:r w:rsidR="004e4fdf"/>
          </w:p>
        </w:tc>
        <w:tc>
          <w:tcPr>
            <w:textDirection w:val="lrTb"/>
            <w:vMerge w:val="restart"/>
            <w:vAlign w:val="top"/>
            <w:tcW w:type="dxa" w:w="2445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  <w:t xml:space="preserve">DVD NTSC compatible - (MPEG2, 4000 kbps, 720x480, 29.97 fps)</w:t>
            </w:r>
          </w:p>
        </w:tc>
        <w:tc>
          <w:tcPr>
            <w:textDirection w:val="lrTb"/>
            <w:vMerge w:val="continue"/>
            <w:vAlign w:val="top"/>
            <w:tcW w:type="dxa" w:w="1380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472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138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406"/>
            <w:tcBorders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</w:tr>
      <w:tr>
        <w:trPr>
          <w:trHeight w:hRule="exact" w:val="912"/>
          <w:cantSplit/>
          <w:trHeight w:hRule="exact" w:val="912"/>
        </w:trPr>
        <w:tc>
          <w:tcPr>
            <w:textDirection w:val="lrTb"/>
            <w:vMerge w:val="continue"/>
            <w:vAlign w:val="top"/>
            <w:tcW w:type="dxa" w:w="2939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2445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380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restart"/>
            <w:vAlign w:val="top"/>
            <w:tcW w:type="dxa" w:w="1472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  <w:jc w:val="center"/>
            </w:pPr>
            <w:r w:rsidR="004e4fdf">
              <w:rPr>
                <w:lang w:bidi="en-US"/>
              </w:rPr>
              <w:t xml:space="preserve">OK</w:t>
            </w:r>
          </w:p>
        </w:tc>
        <w:tc>
          <w:tcPr>
            <w:textDirection w:val="lrTb"/>
            <w:vMerge w:val="restart"/>
            <w:vAlign w:val="top"/>
            <w:tcW w:type="dxa" w:w="1138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  <w:jc w:val="center"/>
            </w:pPr>
            <w:r w:rsidR="004e4fdf">
              <w:rPr>
                <w:lang w:bidi="en-US"/>
              </w:rPr>
              <w:t xml:space="preserve">OK</w:t>
            </w:r>
          </w:p>
        </w:tc>
        <w:tc>
          <w:tcPr>
            <w:textDirection w:val="lrTb"/>
            <w:vMerge w:val="restart"/>
            <w:vAlign w:val="top"/>
            <w:tcW w:type="dxa" w:w="1406"/>
            <w:tcBorders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>
            <w:pPr>
              <w:pStyle w:val="UserStyle_28"/>
              <w:rPr>
                <w:lang w:bidi="en-US"/>
              </w:rPr>
            </w:pPr>
            <w:r w:rsidR="004e4fdf">
              <w:rPr>
                <w:lang w:bidi="en-US"/>
              </w:rPr>
            </w:r>
          </w:p>
        </w:tc>
      </w:tr>
      <w:tr>
        <w:trPr>
          <w:trHeight w:hRule="exact" w:val="939"/>
          <w:cantSplit/>
          <w:trHeight w:hRule="exact" w:val="939"/>
        </w:trPr>
        <w:tc>
          <w:tcPr>
            <w:textDirection w:val="lrTb"/>
            <w:vMerge w:val="continue"/>
            <w:vAlign w:val="top"/>
            <w:tcW w:type="dxa" w:w="2939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</w:pPr>
            <w:r w:rsidR="004e4fdf"/>
          </w:p>
        </w:tc>
        <w:tc>
          <w:tcPr>
            <w:textDirection w:val="lrTb"/>
            <w:vAlign w:val="top"/>
            <w:tcW w:type="dxa" w:w="2445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  <w:t xml:space="preserve">HD Video 720p - (MPEG2, 9000 kbps, 1280x720, 29.97 fps)</w:t>
            </w:r>
          </w:p>
        </w:tc>
        <w:tc>
          <w:tcPr>
            <w:textDirection w:val="lrTb"/>
            <w:vMerge w:val="continue"/>
            <w:vAlign w:val="top"/>
            <w:tcW w:type="dxa" w:w="1380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472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138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406"/>
            <w:tcBorders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</w:tr>
      <w:tr>
        <w:trPr>
          <w:trHeight w:hRule="exact" w:val="939"/>
          <w:cantSplit/>
          <w:trHeight w:hRule="exact" w:val="939"/>
        </w:trPr>
        <w:tc>
          <w:tcPr>
            <w:textDirection w:val="lrTb"/>
            <w:vMerge w:val="continue"/>
            <w:vAlign w:val="top"/>
            <w:tcW w:type="dxa" w:w="2939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Align w:val="top"/>
            <w:tcW w:type="dxa" w:w="2445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bidi="en-US" w:val="en-US"/>
              </w:rPr>
            </w:pPr>
            <w:r w:rsidR="004e4fdf" w:rsidRPr="00f15525">
              <w:rPr>
                <w:lang w:bidi="en-US" w:val="en-US"/>
              </w:rPr>
              <w:t xml:space="preserve">HD Video 1080p - (MPEG2, 15000 kbps, 1920x1080, 29.97 fps)</w:t>
            </w:r>
          </w:p>
        </w:tc>
        <w:tc>
          <w:tcPr>
            <w:textDirection w:val="lrTb"/>
            <w:vMerge w:val="continue"/>
            <w:vAlign w:val="top"/>
            <w:tcW w:type="dxa" w:w="1380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472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138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Merge w:val="continue"/>
            <w:vAlign w:val="top"/>
            <w:tcW w:type="dxa" w:w="1406"/>
            <w:tcBorders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</w:tr>
      <w:tr>
        <w:trPr>
          <w:trHeight w:hRule="exact" w:val="387"/>
          <w:cantSplit/>
          <w:trHeight w:hRule="exact" w:val="387"/>
        </w:trPr>
        <w:tc>
          <w:tcPr>
            <w:textDirection w:val="lrTb"/>
            <w:vMerge w:val="continue"/>
            <w:vAlign w:val="top"/>
            <w:tcW w:type="dxa" w:w="2939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val="en-US"/>
              </w:rPr>
            </w:pPr>
            <w:r w:rsidR="004e4fdf" w:rsidRPr="00f15525">
              <w:rPr>
                <w:lang w:val="en-US"/>
              </w:rPr>
            </w:r>
          </w:p>
        </w:tc>
        <w:tc>
          <w:tcPr>
            <w:textDirection w:val="lrTb"/>
            <w:vAlign w:val="top"/>
            <w:tcW w:type="dxa" w:w="2445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  <w:rPr>
                <w:lang w:bidi="en-US"/>
              </w:rPr>
            </w:pPr>
            <w:r w:rsidR="004e4fdf">
              <w:rPr>
                <w:lang w:bidi="en-US"/>
              </w:rPr>
              <w:t xml:space="preserve">Custom preset</w:t>
            </w:r>
          </w:p>
        </w:tc>
        <w:tc>
          <w:tcPr>
            <w:textDirection w:val="lrTb"/>
            <w:vMerge w:val="continue"/>
            <w:vAlign w:val="top"/>
            <w:tcW w:type="dxa" w:w="1380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</w:pPr>
            <w:r w:rsidR="004e4fdf"/>
          </w:p>
        </w:tc>
        <w:tc>
          <w:tcPr>
            <w:textDirection w:val="lrTb"/>
            <w:vMerge w:val="continue"/>
            <w:vAlign w:val="top"/>
            <w:tcW w:type="dxa" w:w="1472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</w:pPr>
            <w:r w:rsidR="004e4fdf"/>
          </w:p>
        </w:tc>
        <w:tc>
          <w:tcPr>
            <w:textDirection w:val="lrTb"/>
            <w:vMerge w:val="continue"/>
            <w:vAlign w:val="top"/>
            <w:tcW w:type="dxa" w:w="1138"/>
            <w:tcBorders>
              <w:left w:color="000000" w:space="0" w:sz="1" w:val="single"/>
              <w:bottom w:color="000000" w:space="0" w:sz="1" w:val="single"/>
            </w:tcBorders>
          </w:tcPr>
          <w:p>
            <w:pPr>
              <w:pStyle w:val="Normal"/>
            </w:pPr>
            <w:r w:rsidR="004e4fdf"/>
          </w:p>
        </w:tc>
        <w:tc>
          <w:tcPr>
            <w:textDirection w:val="lrTb"/>
            <w:vMerge w:val="continue"/>
            <w:vAlign w:val="top"/>
            <w:tcW w:type="dxa" w:w="1406"/>
            <w:tcBorders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>
            <w:pPr>
              <w:pStyle w:val="Normal"/>
            </w:pPr>
            <w:r w:rsidR="004e4fdf"/>
          </w:p>
        </w:tc>
      </w:tr>
    </w:tbl>
    <w:p>
      <w:pPr>
        <w:pStyle w:val="Normal"/>
        <w:rPr>
          <w:lang w:bidi="en-US"/>
        </w:rPr>
      </w:pPr>
      <w:r w:rsidR="004e4fdf">
        <w:rPr>
          <w:lang w:bidi="en-US"/>
        </w:rPr>
      </w:r>
    </w:p>
    <w:p>
      <w:pPr>
        <w:pStyle w:val="Normal"/>
        <w:rPr>
          <w:b/>
          <w:u w:val="single"/>
          <w:bCs/>
          <w:lang w:bidi="en-US"/>
        </w:rPr>
        <w:jc w:val="both"/>
      </w:pPr>
      <w:r w:rsidR="004e4fdf">
        <w:rPr>
          <w:b/>
          <w:u w:val="single"/>
          <w:bCs/>
          <w:lang w:bidi="en-US"/>
        </w:rPr>
        <w:t xml:space="preserve">Замечания:</w:t>
      </w:r>
    </w:p>
    <w:p>
      <w:pPr>
        <w:pStyle w:val="Normal"/>
        <w:rPr>
          <w:lang w:bidi="en-US"/>
        </w:rPr>
        <w:tabs>
          <w:tab w:leader="none" w:pos="720" w:val="left"/>
        </w:tabs>
        <w:jc w:val="both"/>
        <w:numPr>
          <w:ilvl w:val="0"/>
          <w:numId w:val="1"/>
        </w:numPr>
      </w:pPr>
      <w:r w:rsidR="004e4fdf">
        <w:rPr>
          <w:lang w:bidi="en-US"/>
        </w:rPr>
        <w:t xml:space="preserve">Проект состоит из 5 видеофайлов и 2 картинок, наложены 6 эффектов. Потребление памяти:</w:t>
      </w:r>
    </w:p>
    <w:p>
      <w:pPr>
        <w:pStyle w:val="Normal"/>
        <w:rPr>
          <w:lang w:bidi="en-US"/>
        </w:rPr>
        <w:tabs>
          <w:tab w:leader="none" w:pos="720" w:val="left"/>
        </w:tabs>
        <w:jc w:val="both"/>
      </w:pPr>
      <w:r w:rsidR="004e4fdf">
        <w:rPr>
          <w:lang w:bidi="en-US"/>
        </w:rPr>
      </w:r>
    </w:p>
    <w:p>
      <w:pPr>
        <w:pStyle w:val="Normal"/>
        <w:rPr>
          <w:lang w:bidi="en-US"/>
        </w:rPr>
        <w:tabs>
          <w:tab w:leader="none" w:pos="720" w:val="left"/>
        </w:tabs>
        <w:jc w:val="both"/>
        <w:numPr>
          <w:ilvl w:val="0"/>
          <w:numId w:val="1"/>
        </w:numPr>
      </w:pPr>
      <w:r w:rsidR="004e4fdf">
        <w:rPr>
          <w:lang w:bidi="en-US"/>
        </w:rPr>
        <w:t xml:space="preserve">При конвертации в пресет «Video: Mpeg-2 4000 kbps...» выпала ошибка. В след раз ошибка не воспроизвелась.</w:t>
      </w:r>
    </w:p>
    <w:p>
      <w:pPr>
        <w:pStyle w:val="Normal"/>
        <w:rPr>
          <w:lang w:bidi="en-US"/>
        </w:rPr>
        <w:tabs>
          <w:tab w:leader="none" w:pos="720" w:val="left"/>
        </w:tabs>
        <w:jc w:val="both"/>
      </w:pPr>
      <w:r w:rsidR="004e4fdf">
        <w:rPr>
          <w:lang w:bidi="en-US"/>
        </w:rPr>
      </w:r>
    </w:p>
    <w:p>
      <w:pPr>
        <w:pStyle w:val="Normal"/>
        <w:rPr>
          <w:b/>
          <w:u w:val="single"/>
          <w:bCs/>
          <w:lang w:bidi="en-US"/>
        </w:rPr>
        <w:jc w:val="both"/>
      </w:pPr>
      <w:r w:rsidR="004e4fdf">
        <w:rPr>
          <w:b/>
          <w:u w:val="single"/>
          <w:bCs/>
          <w:lang w:bidi="en-US"/>
        </w:rPr>
        <w:t xml:space="preserve">Предложения:</w:t>
      </w:r>
    </w:p>
    <w:p>
      <w:pPr>
        <w:pStyle w:val="Normal"/>
        <w:rPr>
          <w:lang w:bidi="en-US"/>
        </w:rPr>
        <w:tabs>
          <w:tab w:leader="none" w:pos="720" w:val="left"/>
        </w:tabs>
        <w:jc w:val="both"/>
        <w:numPr>
          <w:ilvl w:val="0"/>
          <w:numId w:val="3"/>
        </w:numPr>
      </w:pPr>
      <w:r w:rsidR="004e4fdf">
        <w:rPr>
          <w:lang w:bidi="en-US"/>
        </w:rPr>
        <w:t xml:space="preserve">Хотелось бы иметь возможность сохранять проект (как в Видео Эдиторе). Так было бы легче воспроизводить баги со всеми выполненными настройками эффектов.</w:t>
      </w:r>
    </w:p>
    <w:p>
      <w:pPr>
        <w:pStyle w:val="Normal"/>
        <w:rPr>
          <w:lang w:bidi="en-US"/>
        </w:rPr>
        <w:jc w:val="both"/>
      </w:pPr>
      <w:r w:rsidR="004e4fdf">
        <w:rPr>
          <w:lang w:bidi="en-US"/>
        </w:rPr>
      </w:r>
    </w:p>
    <w:p>
      <w:pPr>
        <w:pStyle w:val="Normal"/>
        <w:rPr>
          <w:b/>
          <w:u w:val="single"/>
          <w:bCs/>
          <w:lang w:bidi="en-US"/>
        </w:rPr>
        <w:jc w:val="both"/>
      </w:pPr>
      <w:r w:rsidR="004e4fdf">
        <w:rPr>
          <w:b/>
          <w:u w:val="single"/>
          <w:bCs/>
          <w:lang w:bidi="en-US"/>
        </w:rPr>
        <w:t xml:space="preserve">Задание 2:</w:t>
      </w:r>
    </w:p>
    <w:p>
      <w:pPr>
        <w:pStyle w:val="Normal"/>
        <w:rPr>
          <w:lang w:bidi="en-US"/>
        </w:rPr>
        <w:tabs>
          <w:tab w:leader="none" w:pos="45" w:val="left"/>
        </w:tabs>
        <w:jc w:val="both"/>
      </w:pPr>
      <w:r w:rsidR="004e4fdf">
        <w:rPr>
          <w:lang w:bidi="en-US"/>
        </w:rPr>
        <w:t xml:space="preserve">В проект были добавлены след. файлы: </w:t>
      </w:r>
    </w:p>
    <w:p>
      <w:pPr>
        <w:pStyle w:val="Normal"/>
        <w:rPr>
          <w:lang w:bidi="en-US" w:val="en-US"/>
        </w:rPr>
        <w:tabs>
          <w:tab w:leader="none" w:pos="720" w:val="left"/>
        </w:tabs>
        <w:jc w:val="both"/>
        <w:numPr>
          <w:ilvl w:val="0"/>
          <w:numId w:val="5"/>
        </w:numPr>
      </w:pPr>
      <w:r w:rsidR="004e4fdf" w:rsidRPr="00f15525">
        <w:rPr>
          <w:lang w:bidi="en-US" w:val="en-US"/>
        </w:rPr>
        <w:t xml:space="preserve">\\Mediaserver\Media\Video\VideoFiles\CDG\New\CD+G Karaoke -Panoramas- POP June 2007[torrents.ru]\18 - With Love - Duff, Hilary\THP0706-18 - With Love - Duff, Hilary.cdg</w:t>
      </w:r>
    </w:p>
    <w:p>
      <w:pPr>
        <w:pStyle w:val="Normal"/>
        <w:rPr>
          <w:lang w:bidi="en-US" w:val="en-US"/>
        </w:rPr>
        <w:tabs>
          <w:tab w:leader="none" w:pos="720" w:val="left"/>
        </w:tabs>
        <w:jc w:val="both"/>
        <w:numPr>
          <w:ilvl w:val="0"/>
          <w:numId w:val="5"/>
        </w:numPr>
      </w:pPr>
      <w:r w:rsidR="004e4fdf">
        <w:fldChar w:fldCharType="begin"/>
      </w:r>
      <w:r w:rsidR="004e4fdf" w:rsidRPr="00f15525">
        <w:rPr>
          <w:lang w:val="en-US"/>
        </w:rPr>
        <w:instrText xml:space="preserve"> HYPERLINK "//Mediaserver/Media/Video/VideoFiles/NSV/Good/dumbdriving-271_VP31_MP3.nsv"</w:instrText>
      </w:r>
      <w:r w:rsidR="004e4fdf"/>
      <w:r w:rsidR="004e4fdf">
        <w:fldChar w:fldCharType="separate"/>
      </w:r>
      <w:r w:rsidR="004e4fdf" w:rsidRPr="00f15525">
        <w:rPr>
          <w:rStyle w:val="Hyperlink"/>
          <w:lang w:bidi="en-US" w:val="en-US"/>
        </w:rPr>
        <w:instrText xml:space="preserve">\\Mediaserver\Media\Video\VideoFiles\NSV\Good\dumbdriving-271_VP31_MP3.nsv</w:instrText>
      </w:r>
      <w:r w:rsidR="004e4fdf">
        <w:fldChar w:fldCharType="end"/>
      </w:r>
      <w:r w:rsidR="004e4fdf" w:rsidRPr="00f15525">
        <w:rPr>
          <w:lang w:bidi="en-US" w:val="en-US"/>
        </w:rPr>
      </w:r>
    </w:p>
    <w:p>
      <w:pPr>
        <w:pStyle w:val="Normal"/>
        <w:rPr>
          <w:lang w:bidi="en-US" w:val="en-US"/>
        </w:rPr>
        <w:tabs>
          <w:tab w:leader="none" w:pos="720" w:val="left"/>
        </w:tabs>
        <w:jc w:val="both"/>
        <w:numPr>
          <w:ilvl w:val="0"/>
          <w:numId w:val="5"/>
        </w:numPr>
      </w:pPr>
      <w:r w:rsidR="004e4fdf" w:rsidRPr="00f15525">
        <w:rPr>
          <w:lang w:bidi="en-US" w:val="en-US"/>
        </w:rPr>
        <w:t xml:space="preserve">\\Mediaserver\Media\Video\VideoFiles\DPG\Good\Ariel Fernandez-Ezpeleta 1.DPG</w:t>
      </w:r>
    </w:p>
    <w:p>
      <w:pPr>
        <w:pStyle w:val="Normal"/>
        <w:rPr>
          <w:lang w:val="en-US"/>
        </w:rPr>
        <w:tabs>
          <w:tab w:leader="none" w:pos="720" w:val="left"/>
        </w:tabs>
        <w:jc w:val="both"/>
        <w:numPr>
          <w:ilvl w:val="0"/>
          <w:numId w:val="5"/>
        </w:numPr>
      </w:pPr>
      <w:r w:rsidR="004e4fdf">
        <w:fldChar w:fldCharType="begin"/>
      </w:r>
      <w:r w:rsidR="004e4fdf" w:rsidRPr="00f15525">
        <w:rPr>
          <w:lang w:val="en-US"/>
        </w:rPr>
        <w:instrText xml:space="preserve"> HYPERLINK "//Mediaserver/Media/Video/VideoFiles/IVR/Good/bob_smiley.ivr"</w:instrText>
      </w:r>
      <w:r w:rsidR="004e4fdf"/>
      <w:r w:rsidR="004e4fdf">
        <w:fldChar w:fldCharType="separate"/>
      </w:r>
      <w:r w:rsidR="004e4fdf" w:rsidRPr="00f15525">
        <w:rPr>
          <w:rStyle w:val="Hyperlink"/>
          <w:lang w:bidi="en-US" w:val="en-US"/>
        </w:rPr>
        <w:instrText xml:space="preserve">\\Mediaserver\Media\Video\VideoFiles\IVR\Good\bob_smiley.ivr</w:instrText>
      </w:r>
      <w:r w:rsidR="004e4fdf">
        <w:fldChar w:fldCharType="end"/>
      </w:r>
      <w:r w:rsidR="004e4fdf" w:rsidRPr="00f15525">
        <w:rPr>
          <w:lang w:val="en-US"/>
        </w:rPr>
      </w:r>
    </w:p>
    <w:p>
      <w:pPr>
        <w:pStyle w:val="Normal"/>
        <w:rPr>
          <w:lang w:val="en-US"/>
        </w:rPr>
        <w:tabs>
          <w:tab w:leader="none" w:pos="720" w:val="left"/>
        </w:tabs>
        <w:jc w:val="both"/>
        <w:numPr>
          <w:ilvl w:val="0"/>
          <w:numId w:val="5"/>
        </w:numPr>
      </w:pPr>
      <w:r w:rsidR="004e4fdf">
        <w:fldChar w:fldCharType="begin"/>
      </w:r>
      <w:r w:rsidR="004e4fdf" w:rsidRPr="00f15525">
        <w:rPr>
          <w:lang w:val="en-US"/>
        </w:rPr>
        <w:instrText xml:space="preserve"> HYPERLINK "//Mediaserver/Media/Video/VideoFiles/f4v/MrCADIOTpourMrNabiev.f4v"</w:instrText>
      </w:r>
      <w:r w:rsidR="004e4fdf"/>
      <w:r w:rsidR="004e4fdf">
        <w:fldChar w:fldCharType="separate"/>
      </w:r>
      <w:r w:rsidR="004e4fdf" w:rsidRPr="00f15525">
        <w:rPr>
          <w:rStyle w:val="Hyperlink"/>
          <w:lang w:bidi="en-US" w:val="en-US"/>
        </w:rPr>
        <w:instrText xml:space="preserve">\\Mediaserver\Media\Video\VideoFiles\f4v\MrCADIOTpourMrNabiev.f4v</w:instrText>
      </w:r>
      <w:r w:rsidR="004e4fdf">
        <w:fldChar w:fldCharType="end"/>
      </w:r>
      <w:r w:rsidR="004e4fdf" w:rsidRPr="00f15525">
        <w:rPr>
          <w:lang w:val="en-US"/>
        </w:rPr>
      </w:r>
    </w:p>
    <w:p>
      <w:pPr>
        <w:pStyle w:val="Normal"/>
        <w:rPr>
          <w:lang w:bidi="en-US" w:val="en-US"/>
        </w:rPr>
        <w:tabs>
          <w:tab w:leader="none" w:pos="720" w:val="left"/>
        </w:tabs>
        <w:jc w:val="both"/>
        <w:numPr>
          <w:ilvl w:val="0"/>
          <w:numId w:val="5"/>
        </w:numPr>
      </w:pPr>
      <w:r w:rsidR="004e4fdf">
        <w:fldChar w:fldCharType="begin"/>
      </w:r>
      <w:r w:rsidR="004e4fdf" w:rsidRPr="00f15525">
        <w:rPr>
          <w:lang w:val="en-US"/>
        </w:rPr>
        <w:instrText xml:space="preserve"> HYPERLINK "//Mediaserver/Media/Video/VideoFiles/TS/Good/H.264/My_Chemical_Romance_-_Welcome_To_The_Black_Parade_DD5.1-MHD_1080iH264_%5Btorrents.ru%5D.ts"</w:instrText>
      </w:r>
      <w:r w:rsidR="004e4fdf"/>
      <w:r w:rsidR="004e4fdf">
        <w:fldChar w:fldCharType="separate"/>
      </w:r>
      <w:r w:rsidR="004e4fdf" w:rsidRPr="00f15525">
        <w:rPr>
          <w:rStyle w:val="Hyperlink"/>
          <w:lang w:bidi="en-US" w:val="en-US"/>
        </w:rPr>
        <w:instrText xml:space="preserve">\\Mediaserver\Media\Video\VideoFiles\TS\Good\H.264\My_Chemical_Romance_-_Welcome_To_The_Black_Parade_DD5.1-MHD_1080iH264_[torrents.ru].ts</w:instrText>
      </w:r>
      <w:r w:rsidR="004e4fdf">
        <w:fldChar w:fldCharType="end"/>
      </w:r>
      <w:r w:rsidR="004e4fdf" w:rsidRPr="00f15525">
        <w:rPr>
          <w:lang w:bidi="en-US" w:val="en-US"/>
        </w:rPr>
      </w:r>
    </w:p>
    <w:p>
      <w:pPr>
        <w:pStyle w:val="Normal"/>
        <w:rPr>
          <w:lang w:bidi="en-US" w:val="en-US"/>
        </w:rPr>
        <w:tabs>
          <w:tab w:leader="none" w:pos="720" w:val="left"/>
        </w:tabs>
        <w:jc w:val="both"/>
        <w:numPr>
          <w:ilvl w:val="0"/>
          <w:numId w:val="5"/>
        </w:numPr>
      </w:pPr>
      <w:r w:rsidR="004e4fdf" w:rsidRPr="00f15525">
        <w:rPr>
          <w:lang w:bidi="en-US" w:val="en-US"/>
        </w:rPr>
        <w:t xml:space="preserve">\\Mediaserver\Media\Video\VideoFiles\MTV\Good\Queen - Show </w:t>
      </w:r>
      <w:r w:rsidR="004e4fdf" w:rsidRPr="00f15525">
        <w:rPr>
          <w:lang w:bidi="en-US" w:val="en-US"/>
        </w:rPr>
        <w:t xml:space="preserve">must go on_16fps.mtv</w:t>
      </w:r>
    </w:p>
    <w:p>
      <w:pPr>
        <w:pStyle w:val="Normal"/>
        <w:rPr>
          <w:lang w:bidi="en-US" w:val="en-US"/>
        </w:rPr>
        <w:tabs>
          <w:tab w:leader="none" w:pos="720" w:val="left"/>
        </w:tabs>
        <w:jc w:val="both"/>
        <w:numPr>
          <w:ilvl w:val="0"/>
          <w:numId w:val="5"/>
        </w:numPr>
      </w:pPr>
      <w:r w:rsidR="004e4fdf" w:rsidRPr="00f15525">
        <w:rPr>
          <w:lang w:bidi="en-US" w:val="en-US"/>
        </w:rPr>
        <w:t xml:space="preserve">\\Mediaserver\Media\Video\VideoFiles\AMV\Good\</w:t>
      </w:r>
      <w:r w:rsidR="004e4fdf">
        <w:rPr>
          <w:lang w:bidi="en-US"/>
        </w:rPr>
        <w:t xml:space="preserve">Ивашка</w:t>
      </w:r>
      <w:r w:rsidR="004e4fdf" w:rsidRPr="00f15525">
        <w:rPr>
          <w:lang w:bidi="en-US" w:val="en-US"/>
        </w:rPr>
        <w:t xml:space="preserve"> </w:t>
      </w:r>
      <w:r w:rsidR="004e4fdf">
        <w:rPr>
          <w:lang w:bidi="en-US"/>
        </w:rPr>
        <w:t xml:space="preserve">из</w:t>
      </w:r>
      <w:r w:rsidR="004e4fdf" w:rsidRPr="00f15525">
        <w:rPr>
          <w:lang w:bidi="en-US" w:val="en-US"/>
        </w:rPr>
        <w:t xml:space="preserve"> </w:t>
      </w:r>
      <w:r w:rsidR="004e4fdf">
        <w:rPr>
          <w:lang w:bidi="en-US"/>
        </w:rPr>
        <w:t xml:space="preserve">дома</w:t>
      </w:r>
      <w:r w:rsidR="004e4fdf" w:rsidRPr="00f15525">
        <w:rPr>
          <w:lang w:bidi="en-US" w:val="en-US"/>
        </w:rPr>
        <w:t xml:space="preserve"> </w:t>
      </w:r>
      <w:r w:rsidR="004e4fdf">
        <w:rPr>
          <w:lang w:bidi="en-US"/>
        </w:rPr>
        <w:t xml:space="preserve">пионеров</w:t>
      </w:r>
      <w:r w:rsidR="004e4fdf" w:rsidRPr="00f15525">
        <w:rPr>
          <w:lang w:bidi="en-US" w:val="en-US"/>
        </w:rPr>
        <w:t xml:space="preserve">.amv</w:t>
      </w:r>
    </w:p>
    <w:p>
      <w:pPr>
        <w:pStyle w:val="Normal"/>
        <w:rPr>
          <w:lang w:val="en-US"/>
        </w:rPr>
        <w:tabs>
          <w:tab w:leader="none" w:pos="720" w:val="left"/>
        </w:tabs>
        <w:jc w:val="both"/>
        <w:numPr>
          <w:ilvl w:val="0"/>
          <w:numId w:val="5"/>
        </w:numPr>
      </w:pPr>
      <w:r w:rsidR="004e4fdf">
        <w:fldChar w:fldCharType="begin"/>
      </w:r>
      <w:r w:rsidR="004e4fdf" w:rsidRPr="00f15525">
        <w:rPr>
          <w:lang w:val="en-US"/>
        </w:rPr>
        <w:instrText xml:space="preserve"> HYPERLINK "//Mediaserver/Media/Video/VideoFiles/DV/Capture2376.dv"</w:instrText>
      </w:r>
      <w:r w:rsidR="004e4fdf"/>
      <w:r w:rsidR="004e4fdf">
        <w:fldChar w:fldCharType="separate"/>
      </w:r>
      <w:r w:rsidR="004e4fdf" w:rsidRPr="00f15525">
        <w:rPr>
          <w:rStyle w:val="Hyperlink"/>
          <w:lang w:bidi="en-US" w:val="en-US"/>
        </w:rPr>
        <w:instrText xml:space="preserve">\\Mediaserver\Media\Video\VideoFiles\DV\Capture2376.dv</w:instrText>
      </w:r>
      <w:r w:rsidR="004e4fdf">
        <w:fldChar w:fldCharType="end"/>
      </w:r>
      <w:r w:rsidR="004e4fdf" w:rsidRPr="00f15525">
        <w:rPr>
          <w:lang w:val="en-US"/>
        </w:rPr>
      </w:r>
    </w:p>
    <w:p>
      <w:pPr>
        <w:pStyle w:val="Normal"/>
        <w:rPr>
          <w:lang w:bidi="en-US" w:val="en-US"/>
        </w:rPr>
        <w:tabs>
          <w:tab w:leader="none" w:pos="720" w:val="left"/>
        </w:tabs>
        <w:jc w:val="both"/>
        <w:numPr>
          <w:ilvl w:val="0"/>
          <w:numId w:val="5"/>
        </w:numPr>
      </w:pPr>
      <w:r w:rsidR="004e4fdf">
        <w:fldChar w:fldCharType="begin"/>
      </w:r>
      <w:r w:rsidR="004e4fdf" w:rsidRPr="00f15525">
        <w:rPr>
          <w:lang w:val="en-US"/>
        </w:rPr>
        <w:instrText xml:space="preserve"> HYPERLINK "//Mediaserver/Media/Video/VideoFiles/m2ts/GregoryGeiger.m2ts"</w:instrText>
      </w:r>
      <w:r w:rsidR="004e4fdf"/>
      <w:r w:rsidR="004e4fdf">
        <w:fldChar w:fldCharType="separate"/>
      </w:r>
      <w:r w:rsidR="004e4fdf" w:rsidRPr="00f15525">
        <w:rPr>
          <w:rStyle w:val="Hyperlink"/>
          <w:lang w:bidi="en-US" w:val="en-US"/>
        </w:rPr>
        <w:instrText xml:space="preserve">\\Mediaserver\Media\Video\VideoFiles\m2ts\GregoryGeiger.m2ts</w:instrText>
      </w:r>
      <w:r w:rsidR="004e4fdf">
        <w:fldChar w:fldCharType="end"/>
      </w:r>
      <w:r w:rsidR="004e4fdf" w:rsidRPr="00f15525">
        <w:rPr>
          <w:lang w:bidi="en-US" w:val="en-US"/>
        </w:rPr>
      </w:r>
    </w:p>
    <w:p>
      <w:pPr>
        <w:pStyle w:val="Normal"/>
        <w:rPr>
          <w:lang w:bidi="en-US" w:val="en-US"/>
        </w:rPr>
        <w:tabs>
          <w:tab w:leader="none" w:pos="720" w:val="left"/>
        </w:tabs>
        <w:jc w:val="both"/>
        <w:numPr>
          <w:ilvl w:val="0"/>
          <w:numId w:val="5"/>
        </w:numPr>
      </w:pPr>
      <w:r w:rsidR="004e4fdf" w:rsidRPr="00f15525">
        <w:rPr>
          <w:lang w:bidi="en-US" w:val="en-US"/>
        </w:rPr>
        <w:t xml:space="preserve">\\Mediaserver\Media\Video\VideoFiles\TS\Good\Mpeg2\black eyed peas - Dont funk with my heart (Live).ts</w:t>
      </w:r>
    </w:p>
    <w:p>
      <w:pPr>
        <w:pStyle w:val="Normal"/>
        <w:rPr>
          <w:lang w:bidi="en-US" w:val="en-US"/>
        </w:rPr>
        <w:tabs>
          <w:tab w:leader="none" w:pos="765" w:val="left"/>
        </w:tabs>
        <w:ind w:left="720"/>
        <w:jc w:val="both"/>
      </w:pPr>
      <w:r w:rsidR="004e4fdf" w:rsidRPr="00f15525">
        <w:rPr>
          <w:lang w:bidi="en-US" w:val="en-US"/>
        </w:rPr>
      </w:r>
    </w:p>
    <w:p>
      <w:pPr>
        <w:pStyle w:val="Normal"/>
        <w:rPr>
          <w:lang w:bidi="en-US"/>
        </w:rPr>
        <w:tabs>
          <w:tab w:leader="none" w:pos="45" w:val="left"/>
        </w:tabs>
        <w:jc w:val="both"/>
      </w:pPr>
      <w:r w:rsidR="004e4fdf">
        <w:rPr>
          <w:lang w:bidi="en-US"/>
        </w:rPr>
        <w:t xml:space="preserve">Для конвертации в BluRay были добавлены дополнительно:</w:t>
      </w:r>
    </w:p>
    <w:p>
      <w:pPr>
        <w:pStyle w:val="Normal"/>
        <w:rPr>
          <w:lang w:val="en-US"/>
        </w:rPr>
        <w:tabs>
          <w:tab w:leader="none" w:pos="720" w:val="left"/>
        </w:tabs>
        <w:jc w:val="both"/>
        <w:numPr>
          <w:ilvl w:val="0"/>
          <w:numId w:val="7"/>
        </w:numPr>
      </w:pPr>
      <w:r w:rsidR="004e4fdf">
        <w:fldChar w:fldCharType="begin"/>
      </w:r>
      <w:r w:rsidR="004e4fdf" w:rsidRPr="00f15525">
        <w:rPr>
          <w:lang w:val="en-US"/>
        </w:rPr>
        <w:instrText xml:space="preserve"> HYPERLINK "//Mediaserver/Media/Video/VideoFiles/MKV/Good/The.Tudors.S02E02%5BDVD.AC3%5D%5B720x400_H264%5D.mkv"</w:instrText>
      </w:r>
      <w:r w:rsidR="004e4fdf"/>
      <w:r w:rsidR="004e4fdf">
        <w:fldChar w:fldCharType="separate"/>
      </w:r>
      <w:r w:rsidR="004e4fdf" w:rsidRPr="00f15525">
        <w:rPr>
          <w:rStyle w:val="Hyperlink"/>
          <w:lang w:bidi="en-US" w:val="en-US"/>
        </w:rPr>
        <w:instrText xml:space="preserve">\\Mediaserver\Media\Video\VideoFiles\MKV\Good\The.Tudors.S02E02[DVD.AC3][720x400_H264].mkv</w:instrText>
      </w:r>
      <w:r w:rsidR="004e4fdf">
        <w:fldChar w:fldCharType="end"/>
      </w:r>
      <w:r w:rsidR="004e4fdf" w:rsidRPr="00f15525">
        <w:rPr>
          <w:lang w:val="en-US"/>
        </w:rPr>
      </w:r>
    </w:p>
    <w:p>
      <w:pPr>
        <w:pStyle w:val="Normal"/>
        <w:rPr>
          <w:lang w:bidi="en-US" w:val="en-US"/>
        </w:rPr>
        <w:tabs>
          <w:tab w:leader="none" w:pos="720" w:val="left"/>
        </w:tabs>
        <w:jc w:val="both"/>
        <w:numPr>
          <w:ilvl w:val="0"/>
          <w:numId w:val="7"/>
        </w:numPr>
      </w:pPr>
      <w:r w:rsidR="004e4fdf">
        <w:fldChar w:fldCharType="begin"/>
      </w:r>
      <w:r w:rsidR="004e4fdf" w:rsidRPr="00f15525">
        <w:rPr>
          <w:lang w:val="en-US"/>
        </w:rPr>
        <w:instrText xml:space="preserve"> HYPERLINK "//Mediaserver/Media/Video/VideoFiles/OGM/Good/Shanna_Tsutsumi.ogm"</w:instrText>
      </w:r>
      <w:r w:rsidR="004e4fdf"/>
      <w:r w:rsidR="004e4fdf">
        <w:fldChar w:fldCharType="separate"/>
      </w:r>
      <w:r w:rsidR="004e4fdf" w:rsidRPr="00f15525">
        <w:rPr>
          <w:rStyle w:val="Hyperlink"/>
          <w:lang w:bidi="en-US" w:val="en-US"/>
        </w:rPr>
        <w:instrText xml:space="preserve">\\Mediaserver\Media\Video\VideoFiles\OGM\Good\Shanna_Tsutsumi.ogm</w:instrText>
      </w:r>
      <w:r w:rsidR="004e4fdf">
        <w:fldChar w:fldCharType="end"/>
      </w:r>
      <w:r w:rsidR="004e4fdf" w:rsidRPr="00f15525">
        <w:rPr>
          <w:lang w:bidi="en-US" w:val="en-US"/>
        </w:rPr>
      </w:r>
    </w:p>
    <w:p>
      <w:pPr>
        <w:pStyle w:val="Normal"/>
        <w:rPr>
          <w:lang w:bidi="en-US" w:val="en-US"/>
        </w:rPr>
        <w:tabs>
          <w:tab w:leader="none" w:pos="720" w:val="left"/>
        </w:tabs>
        <w:jc w:val="both"/>
        <w:numPr>
          <w:ilvl w:val="0"/>
          <w:numId w:val="7"/>
        </w:numPr>
      </w:pPr>
      <w:r w:rsidR="004e4fdf" w:rsidRPr="00f15525">
        <w:rPr>
          <w:lang w:bidi="en-US" w:val="en-US"/>
        </w:rPr>
        <w:t xml:space="preserve">\\Mediaserver\Media\Video\VideoFiles\Dvr-ms\Good\John Dalstead test.dvr-ms</w:t>
      </w:r>
    </w:p>
    <w:p>
      <w:pPr>
        <w:pStyle w:val="Normal"/>
        <w:rPr>
          <w:lang w:bidi="en-US" w:val="en-US"/>
        </w:rPr>
        <w:tabs>
          <w:tab w:leader="none" w:pos="720" w:val="left"/>
        </w:tabs>
        <w:jc w:val="both"/>
        <w:numPr>
          <w:ilvl w:val="0"/>
          <w:numId w:val="7"/>
        </w:numPr>
      </w:pPr>
      <w:r w:rsidR="004e4fdf" w:rsidRPr="00f15525">
        <w:rPr>
          <w:lang w:bidi="en-US" w:val="en-US"/>
        </w:rPr>
        <w:t xml:space="preserve">\\Mediaserver\Media\Video\VideoFiles\MKV\Good\Helen Kanellos.mkv</w:t>
      </w:r>
    </w:p>
    <w:p>
      <w:pPr>
        <w:pStyle w:val="Normal"/>
        <w:rPr>
          <w:lang w:bidi="en-US" w:val="en-US"/>
        </w:rPr>
        <w:tabs>
          <w:tab w:leader="none" w:pos="765" w:val="left"/>
        </w:tabs>
        <w:ind w:left="720"/>
        <w:jc w:val="both"/>
      </w:pPr>
      <w:r w:rsidR="004e4fdf" w:rsidRPr="00f15525">
        <w:rPr>
          <w:lang w:bidi="en-US" w:val="en-US"/>
        </w:rPr>
      </w:r>
    </w:p>
    <w:p>
      <w:pPr>
        <w:pStyle w:val="Normal"/>
        <w:rPr>
          <w:lang w:bidi="en-US"/>
        </w:rPr>
        <w:tabs>
          <w:tab w:leader="none" w:pos="45" w:val="left"/>
        </w:tabs>
        <w:jc w:val="both"/>
      </w:pPr>
      <w:r w:rsidR="004e4fdf">
        <w:rPr>
          <w:lang w:bidi="en-US"/>
          <w:color w:val="000000"/>
        </w:rPr>
        <w:t xml:space="preserve">Использовала пресет Menu </w:t>
      </w:r>
      <w:r w:rsidR="004e4fdf">
        <w:rPr>
          <w:b/>
          <w:bCs/>
          <w:lang w:bidi="en-US"/>
          <w:color w:val="000000"/>
        </w:rPr>
        <w:t xml:space="preserve">BluStyle. </w:t>
      </w:r>
      <w:r w:rsidR="004e4fdf">
        <w:rPr>
          <w:lang w:bidi="en-US"/>
        </w:rPr>
        <w:t xml:space="preserve">Расставила чаптеры несколькими способами (</w:t>
      </w:r>
      <w:r w:rsidR="004e4fdf">
        <w:rPr>
          <w:lang w:bidi="en-US"/>
          <w:color w:val="000000"/>
        </w:rPr>
        <w:t xml:space="preserve">в меню Edit по клавише F8, кнопками Add, Auto Add; в меню Menu кнопкой Add используя детект сцен</w:t>
      </w:r>
      <w:r w:rsidR="004e4fdf">
        <w:rPr>
          <w:lang w:bidi="en-US"/>
        </w:rPr>
        <w:t xml:space="preserve">).</w:t>
      </w:r>
    </w:p>
    <w:p>
      <w:pPr>
        <w:pStyle w:val="Normal"/>
        <w:rPr>
          <w:lang w:bidi="en-US"/>
        </w:rPr>
        <w:tabs>
          <w:tab w:leader="none" w:pos="45" w:val="left"/>
        </w:tabs>
        <w:jc w:val="both"/>
      </w:pPr>
      <w:r w:rsidR="004e4fdf">
        <w:rPr>
          <w:lang w:bidi="en-US"/>
        </w:rPr>
      </w:r>
    </w:p>
    <w:p>
      <w:pPr>
        <w:pStyle w:val="Normal"/>
        <w:rPr>
          <w:lang w:bidi="en-US"/>
          <w:color w:val="dc2300"/>
        </w:rPr>
        <w:tabs>
          <w:tab w:leader="none" w:pos="45" w:val="left"/>
        </w:tabs>
        <w:jc w:val="both"/>
      </w:pPr>
      <w:r w:rsidR="004e4fdf">
        <w:rPr>
          <w:lang w:bidi="en-US"/>
        </w:rPr>
        <w:t xml:space="preserve">Сконвертила в </w:t>
      </w:r>
      <w:r w:rsidR="004e4fdf">
        <w:rPr>
          <w:b/>
          <w:bCs/>
          <w:lang w:bidi="en-US"/>
        </w:rPr>
        <w:t xml:space="preserve">Blu-Ray </w:t>
      </w:r>
      <w:r w:rsidR="004e4fdf">
        <w:rPr>
          <w:lang w:bidi="en-US"/>
        </w:rPr>
        <w:t xml:space="preserve">пресет: </w:t>
      </w:r>
      <w:r w:rsidR="004e4fdf">
        <w:rPr>
          <w:lang w:bidi="en-US"/>
          <w:color w:val="dc2300"/>
        </w:rPr>
        <w:t xml:space="preserve">Blu-ray HD Ready 720p - (MPEG2, 12000kbps, 24fps)</w:t>
      </w:r>
    </w:p>
    <w:p>
      <w:pPr>
        <w:pStyle w:val="Normal"/>
        <w:rPr>
          <w:lang w:bidi="en-US"/>
          <w:color w:val="000000"/>
        </w:rPr>
      </w:pPr>
      <w:r w:rsidR="004e4fdf">
        <w:rPr>
          <w:lang w:bidi="en-US"/>
          <w:color w:val="000000"/>
        </w:rPr>
      </w:r>
    </w:p>
    <w:p>
      <w:pPr>
        <w:pStyle w:val="Normal"/>
        <w:rPr>
          <w:lang w:bidi="en-US"/>
          <w:color w:val="000000"/>
        </w:rPr>
      </w:pPr>
      <w:r w:rsidR="004e4fdf">
        <w:rPr>
          <w:lang w:bidi="en-US"/>
          <w:color w:val="000000"/>
        </w:rPr>
        <w:t xml:space="preserve">Во втором открытом конвертере сконвертила в </w:t>
      </w:r>
      <w:r w:rsidR="004e4fdf">
        <w:rPr>
          <w:b/>
          <w:bCs/>
          <w:lang w:bidi="en-US"/>
          <w:color w:val="000000"/>
        </w:rPr>
        <w:t xml:space="preserve">DVD</w:t>
      </w:r>
      <w:r w:rsidR="004e4fdf">
        <w:rPr>
          <w:lang w:bidi="en-US"/>
          <w:color w:val="000000"/>
        </w:rPr>
        <w:t xml:space="preserve"> в пресет: </w:t>
      </w:r>
      <w:r w:rsidR="004e4fdf">
        <w:rPr>
          <w:b/>
          <w:bCs/>
          <w:lang w:bidi="en-US"/>
          <w:color w:val="000000"/>
        </w:rPr>
        <w:t xml:space="preserve">DVD NTSC High Quality (HQ 60/108 min/ at 1 DVD/DL DVD Disl)</w:t>
      </w:r>
      <w:r w:rsidR="004e4fdf">
        <w:rPr>
          <w:lang w:bidi="en-US"/>
          <w:color w:val="000000"/>
        </w:rPr>
        <w:t xml:space="preserve"> с разбиением на 2 диска.</w:t>
      </w:r>
    </w:p>
    <w:p>
      <w:pPr>
        <w:pStyle w:val="Normal"/>
        <w:rPr>
          <w:lang w:bidi="en-US"/>
          <w:color w:val="000000"/>
        </w:rPr>
      </w:pPr>
      <w:r w:rsidR="004e4fdf" w:rsidRPr="00f15525">
        <w:rPr>
          <w:lang w:bidi="en-US"/>
          <w:color w:val="000000"/>
        </w:rPr>
      </w:r>
    </w:p>
    <w:p>
      <w:pPr>
        <w:pStyle w:val="Normal"/>
      </w:pPr>
      <w:r w:rsidR="004e4fdf"/>
    </w:p>
    <w:p>
      <w:pPr>
        <w:pStyle w:val="Normal"/>
        <w:rPr>
          <w:lang w:bidi="en-US"/>
          <w:color w:val="000000"/>
        </w:rPr>
      </w:pPr>
      <w:r w:rsidR="004e4fdf">
        <w:rPr>
          <w:lang w:bidi="en-US"/>
          <w:color w:val="000000"/>
        </w:rPr>
        <w:t xml:space="preserve">Результаты проверки DVD:</w:t>
      </w:r>
    </w:p>
    <w:tbl>
      <w:tblPr>
        <w:tblW w:type="auto" w:w="0"/>
        <w:tblW w:type="auto" w:w="0"/>
        <w:tblInd w:type="dxa" w:w="5"/>
        <w:tblLayout w:type="fixed"/>
        <w:tblCellMar>
          <w:top w:type="dxa" w:w="0"/>
          <w:bottom w:type="dxa" w:w="0"/>
          <w:left w:type="dxa" w:w="0"/>
          <w:right w:type="dxa" w:w="0"/>
        </w:tblCellMar>
      </w:tblPr>
      <w:tblGrid>
        <w:gridCol w:w="2024"/>
        <w:gridCol w:w="803"/>
        <w:gridCol w:w="976"/>
        <w:gridCol w:w="1413"/>
        <w:gridCol w:w="3157"/>
        <w:gridCol w:w="1038"/>
        <w:gridCol w:w="1401"/>
      </w:tblGrid>
      <w:tr>
        <w:tc>
          <w:tcPr>
            <w:textDirection w:val="lrTb"/>
            <w:vAlign w:val="top"/>
            <w:tcW w:type="dxa" w:w="202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Фильм</w:t>
            </w:r>
          </w:p>
        </w:tc>
        <w:tc>
          <w:tcPr>
            <w:textDirection w:val="lrTb"/>
            <w:vAlign w:val="top"/>
            <w:tcW w:type="dxa" w:w="8788"/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TDK DVD+R – 2 диска</w:t>
            </w:r>
          </w:p>
        </w:tc>
      </w:tr>
      <w:tr>
        <w:tc>
          <w:tcPr>
            <w:textDirection w:val="lrTb"/>
            <w:vAlign w:val="top"/>
            <w:tcW w:type="dxa" w:w="2024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sz w:val="20"/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sz w:val="20"/>
                <w:kern w:val="1"/>
                <w:szCs w:val="20"/>
                <w:lang w:eastAsia="ar-SA"/>
                <w:rFonts w:eastAsia="Times New Roman"/>
              </w:rPr>
              <w:t xml:space="preserve">Название плейера</w:t>
            </w:r>
          </w:p>
        </w:tc>
        <w:tc>
          <w:tcPr>
            <w:textDirection w:val="lrTb"/>
            <w:vAlign w:val="top"/>
            <w:tcW w:type="dxa" w:w="80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sz w:val="20"/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sz w:val="20"/>
                <w:kern w:val="1"/>
                <w:szCs w:val="20"/>
                <w:lang w:eastAsia="ar-SA"/>
                <w:rFonts w:eastAsia="Times New Roman"/>
              </w:rPr>
              <w:t xml:space="preserve">Menu</w:t>
            </w:r>
          </w:p>
        </w:tc>
        <w:tc>
          <w:tcPr>
            <w:textDirection w:val="lrTb"/>
            <w:vAlign w:val="top"/>
            <w:tcW w:type="dxa" w:w="976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sz w:val="20"/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sz w:val="20"/>
                <w:kern w:val="1"/>
                <w:szCs w:val="20"/>
                <w:lang w:eastAsia="ar-SA"/>
                <w:rFonts w:eastAsia="Times New Roman"/>
              </w:rPr>
              <w:t xml:space="preserve">Chapter Menu</w:t>
            </w:r>
          </w:p>
        </w:tc>
        <w:tc>
          <w:tcPr>
            <w:textDirection w:val="lrTb"/>
            <w:vAlign w:val="top"/>
            <w:tcW w:type="dxa" w:w="141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sz w:val="20"/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sz w:val="20"/>
                <w:kern w:val="1"/>
                <w:szCs w:val="20"/>
                <w:lang w:eastAsia="ar-SA"/>
                <w:rFonts w:eastAsia="Times New Roman"/>
              </w:rPr>
              <w:t xml:space="preserve">Переход по чаптерам</w:t>
            </w:r>
          </w:p>
        </w:tc>
        <w:tc>
          <w:tcPr>
            <w:textDirection w:val="lrTb"/>
            <w:vAlign w:val="top"/>
            <w:tcW w:type="dxa" w:w="3157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sz w:val="20"/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sz w:val="20"/>
                <w:kern w:val="1"/>
                <w:szCs w:val="20"/>
                <w:lang w:eastAsia="ar-SA"/>
                <w:rFonts w:eastAsia="Times New Roman"/>
              </w:rPr>
              <w:t xml:space="preserve">Play</w:t>
            </w:r>
          </w:p>
          <w:p>
            <w:pPr>
              <w:pStyle w:val="UserStyle_28"/>
              <w:rPr>
                <w:sz w:val="18"/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sz w:val="18"/>
                <w:kern w:val="1"/>
                <w:szCs w:val="20"/>
                <w:lang w:eastAsia="ar-SA"/>
                <w:rFonts w:eastAsia="Times New Roman"/>
              </w:rPr>
              <w:t xml:space="preserve">(рассыпание, притормаживание, ... )</w:t>
            </w:r>
          </w:p>
        </w:tc>
        <w:tc>
          <w:tcPr>
            <w:textDirection w:val="lrTb"/>
            <w:vAlign w:val="top"/>
            <w:tcW w:type="dxa" w:w="1038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sz w:val="20"/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sz w:val="20"/>
                <w:kern w:val="1"/>
                <w:szCs w:val="20"/>
                <w:lang w:eastAsia="ar-SA"/>
                <w:rFonts w:eastAsia="Times New Roman"/>
              </w:rPr>
              <w:t xml:space="preserve">Перемотка </w:t>
            </w:r>
          </w:p>
          <w:p>
            <w:pPr>
              <w:pStyle w:val="UserStyle_28"/>
              <w:rPr>
                <w:sz w:val="20"/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sz w:val="20"/>
                <w:kern w:val="1"/>
                <w:szCs w:val="20"/>
                <w:lang w:eastAsia="ar-SA"/>
                <w:rFonts w:eastAsia="Times New Roman"/>
              </w:rPr>
              <w:t xml:space="preserve">&gt;</w:t>
            </w:r>
          </w:p>
          <w:p>
            <w:pPr>
              <w:pStyle w:val="UserStyle_28"/>
              <w:rPr>
                <w:sz w:val="20"/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sz w:val="20"/>
                <w:kern w:val="1"/>
                <w:szCs w:val="20"/>
                <w:lang w:eastAsia="ar-SA"/>
                <w:rFonts w:eastAsia="Times New Roman"/>
              </w:rPr>
              <w:t xml:space="preserve">&lt;</w:t>
            </w:r>
          </w:p>
        </w:tc>
        <w:tc>
          <w:tcPr>
            <w:textDirection w:val="lrTb"/>
            <w:vAlign w:val="top"/>
            <w:tcW w:type="dxa" w:w="140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UserStyle_28"/>
              <w:rPr>
                <w:sz w:val="20"/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sz w:val="20"/>
                <w:kern w:val="1"/>
                <w:szCs w:val="20"/>
                <w:lang w:eastAsia="ar-SA"/>
                <w:rFonts w:eastAsia="Times New Roman"/>
              </w:rPr>
              <w:t xml:space="preserve">Коментарии</w:t>
            </w:r>
          </w:p>
        </w:tc>
      </w:tr>
      <w:tr>
        <w:tc>
          <w:tcPr>
            <w:textDirection w:val="lrTb"/>
            <w:vAlign w:val="top"/>
            <w:tcW w:type="dxa" w:w="2024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BBK</w:t>
            </w:r>
          </w:p>
        </w:tc>
        <w:tc>
          <w:tcPr>
            <w:textDirection w:val="lrTb"/>
            <w:vAlign w:val="top"/>
            <w:tcW w:type="dxa" w:w="80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976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1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3157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038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0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</w:tr>
      <w:tr>
        <w:tc>
          <w:tcPr>
            <w:textDirection w:val="lrTb"/>
            <w:vAlign w:val="top"/>
            <w:tcW w:type="dxa" w:w="2024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Philips</w:t>
            </w:r>
          </w:p>
        </w:tc>
        <w:tc>
          <w:tcPr>
            <w:textDirection w:val="lrTb"/>
            <w:vAlign w:val="top"/>
            <w:tcW w:type="dxa" w:w="80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976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1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3157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038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0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</w:tr>
      <w:tr>
        <w:tc>
          <w:tcPr>
            <w:textDirection w:val="lrTb"/>
            <w:vAlign w:val="top"/>
            <w:tcW w:type="dxa" w:w="2024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Pioneer DVR-555H</w:t>
            </w:r>
          </w:p>
        </w:tc>
        <w:tc>
          <w:tcPr>
            <w:textDirection w:val="lrTb"/>
            <w:vAlign w:val="top"/>
            <w:tcW w:type="dxa" w:w="80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+</w:t>
            </w:r>
          </w:p>
        </w:tc>
        <w:tc>
          <w:tcPr>
            <w:textDirection w:val="lrTb"/>
            <w:vAlign w:val="top"/>
            <w:tcW w:type="dxa" w:w="976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+</w:t>
            </w:r>
          </w:p>
        </w:tc>
        <w:tc>
          <w:tcPr>
            <w:textDirection w:val="lrTb"/>
            <w:vAlign w:val="top"/>
            <w:tcW w:type="dxa" w:w="141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+</w:t>
            </w:r>
          </w:p>
        </w:tc>
        <w:tc>
          <w:tcPr>
            <w:textDirection w:val="lrTb"/>
            <w:vAlign w:val="top"/>
            <w:tcW w:type="dxa" w:w="3157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ОК</w:t>
            </w:r>
          </w:p>
        </w:tc>
        <w:tc>
          <w:tcPr>
            <w:textDirection w:val="lrTb"/>
            <w:vAlign w:val="top"/>
            <w:tcW w:type="dxa" w:w="1038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+</w:t>
            </w:r>
          </w:p>
        </w:tc>
        <w:tc>
          <w:tcPr>
            <w:textDirection w:val="lrTb"/>
            <w:vAlign w:val="top"/>
            <w:tcW w:type="dxa" w:w="140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</w:tr>
      <w:tr>
        <w:tc>
          <w:tcPr>
            <w:textDirection w:val="lrTb"/>
            <w:vAlign w:val="top"/>
            <w:tcW w:type="dxa" w:w="2024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Samsung</w:t>
            </w:r>
          </w:p>
        </w:tc>
        <w:tc>
          <w:tcPr>
            <w:textDirection w:val="lrTb"/>
            <w:vAlign w:val="top"/>
            <w:tcW w:type="dxa" w:w="80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976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1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3157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038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0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</w:tr>
      <w:tr>
        <w:tc>
          <w:tcPr>
            <w:textDirection w:val="lrTb"/>
            <w:vAlign w:val="top"/>
            <w:tcW w:type="dxa" w:w="2024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LG</w:t>
            </w:r>
          </w:p>
        </w:tc>
        <w:tc>
          <w:tcPr>
            <w:textDirection w:val="lrTb"/>
            <w:vAlign w:val="top"/>
            <w:tcW w:type="dxa" w:w="80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+</w:t>
            </w:r>
          </w:p>
        </w:tc>
        <w:tc>
          <w:tcPr>
            <w:textDirection w:val="lrTb"/>
            <w:vAlign w:val="top"/>
            <w:tcW w:type="dxa" w:w="976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+</w:t>
            </w:r>
          </w:p>
        </w:tc>
        <w:tc>
          <w:tcPr>
            <w:textDirection w:val="lrTb"/>
            <w:vAlign w:val="top"/>
            <w:tcW w:type="dxa" w:w="141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+</w:t>
            </w:r>
          </w:p>
        </w:tc>
        <w:tc>
          <w:tcPr>
            <w:textDirection w:val="lrTb"/>
            <w:vAlign w:val="top"/>
            <w:tcW w:type="dxa" w:w="3157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ОК</w:t>
            </w:r>
          </w:p>
        </w:tc>
        <w:tc>
          <w:tcPr>
            <w:textDirection w:val="lrTb"/>
            <w:vAlign w:val="top"/>
            <w:tcW w:type="dxa" w:w="1038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+</w:t>
            </w:r>
          </w:p>
        </w:tc>
        <w:tc>
          <w:tcPr>
            <w:textDirection w:val="lrTb"/>
            <w:vAlign w:val="top"/>
            <w:tcW w:type="dxa" w:w="140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</w:tr>
      <w:tr>
        <w:tc>
          <w:tcPr>
            <w:textDirection w:val="lrTb"/>
            <w:vAlign w:val="top"/>
            <w:tcW w:type="dxa" w:w="2024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Sony</w:t>
            </w:r>
          </w:p>
        </w:tc>
        <w:tc>
          <w:tcPr>
            <w:textDirection w:val="lrTb"/>
            <w:vAlign w:val="top"/>
            <w:tcW w:type="dxa" w:w="80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+</w:t>
            </w:r>
          </w:p>
        </w:tc>
        <w:tc>
          <w:tcPr>
            <w:textDirection w:val="lrTb"/>
            <w:vAlign w:val="top"/>
            <w:tcW w:type="dxa" w:w="976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+</w:t>
            </w:r>
          </w:p>
        </w:tc>
        <w:tc>
          <w:tcPr>
            <w:textDirection w:val="lrTb"/>
            <w:vAlign w:val="top"/>
            <w:tcW w:type="dxa" w:w="141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+</w:t>
            </w:r>
          </w:p>
        </w:tc>
        <w:tc>
          <w:tcPr>
            <w:textDirection w:val="lrTb"/>
            <w:vAlign w:val="top"/>
            <w:tcW w:type="dxa" w:w="3157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ОК</w:t>
            </w:r>
          </w:p>
        </w:tc>
        <w:tc>
          <w:tcPr>
            <w:textDirection w:val="lrTb"/>
            <w:vAlign w:val="top"/>
            <w:tcW w:type="dxa" w:w="1038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+</w:t>
            </w:r>
          </w:p>
        </w:tc>
        <w:tc>
          <w:tcPr>
            <w:textDirection w:val="lrTb"/>
            <w:vAlign w:val="top"/>
            <w:tcW w:type="dxa" w:w="140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</w:tr>
      <w:tr>
        <w:tc>
          <w:tcPr>
            <w:textDirection w:val="lrTb"/>
            <w:vAlign w:val="top"/>
            <w:tcW w:type="dxa" w:w="2024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Panasonic DVD-S42</w:t>
            </w:r>
          </w:p>
        </w:tc>
        <w:tc>
          <w:tcPr>
            <w:textDirection w:val="lrTb"/>
            <w:vAlign w:val="top"/>
            <w:tcW w:type="dxa" w:w="80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976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1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3157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038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0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</w:tr>
      <w:tr>
        <w:tc>
          <w:tcPr>
            <w:textDirection w:val="lrTb"/>
            <w:vAlign w:val="top"/>
            <w:tcW w:type="dxa" w:w="2024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Pioneer DVR-433H</w:t>
            </w:r>
          </w:p>
        </w:tc>
        <w:tc>
          <w:tcPr>
            <w:textDirection w:val="lrTb"/>
            <w:vAlign w:val="top"/>
            <w:tcW w:type="dxa" w:w="80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976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1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3157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038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0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</w:tr>
      <w:tr>
        <w:tc>
          <w:tcPr>
            <w:textDirection w:val="lrTb"/>
            <w:vAlign w:val="top"/>
            <w:tcW w:type="dxa" w:w="2024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Panasonic DMR</w:t>
            </w:r>
          </w:p>
        </w:tc>
        <w:tc>
          <w:tcPr>
            <w:textDirection w:val="lrTb"/>
            <w:vAlign w:val="top"/>
            <w:tcW w:type="dxa" w:w="80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976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1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3157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038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0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</w:tr>
      <w:tr>
        <w:tc>
          <w:tcPr>
            <w:textDirection w:val="lrTb"/>
            <w:vAlign w:val="top"/>
            <w:tcW w:type="dxa" w:w="2024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Sony Rec</w:t>
            </w:r>
          </w:p>
        </w:tc>
        <w:tc>
          <w:tcPr>
            <w:textDirection w:val="lrTb"/>
            <w:vAlign w:val="top"/>
            <w:tcW w:type="dxa" w:w="80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976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1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3157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038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0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</w:tr>
      <w:tr>
        <w:tc>
          <w:tcPr>
            <w:textDirection w:val="lrTb"/>
            <w:vAlign w:val="top"/>
            <w:tcW w:type="dxa" w:w="2024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Philips Rec</w:t>
            </w:r>
          </w:p>
        </w:tc>
        <w:tc>
          <w:tcPr>
            <w:textDirection w:val="lrTb"/>
            <w:vAlign w:val="top"/>
            <w:tcW w:type="dxa" w:w="80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976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1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3157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038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0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</w:tr>
      <w:tr>
        <w:tc>
          <w:tcPr>
            <w:textDirection w:val="lrTb"/>
            <w:vAlign w:val="top"/>
            <w:tcW w:type="dxa" w:w="2024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Samsung BD</w:t>
            </w:r>
          </w:p>
        </w:tc>
        <w:tc>
          <w:tcPr>
            <w:textDirection w:val="lrTb"/>
            <w:vAlign w:val="top"/>
            <w:tcW w:type="dxa" w:w="80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976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1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3157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038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0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</w:tr>
    </w:tbl>
    <w:p>
      <w:pPr>
        <w:pStyle w:val="Normal"/>
        <w:rPr>
          <w:lang w:bidi="en-US"/>
        </w:rPr>
        <w:tabs>
          <w:tab w:leader="none" w:pos="60" w:val="left"/>
        </w:tabs>
        <w:ind w:left="15"/>
        <w:jc w:val="both"/>
      </w:pPr>
      <w:r w:rsidR="004e4fdf">
        <w:rPr>
          <w:lang w:bidi="en-US"/>
        </w:rPr>
      </w:r>
    </w:p>
    <w:p>
      <w:pPr>
        <w:pStyle w:val="Normal"/>
        <w:rPr>
          <w:lang w:bidi="en-US" w:val="en-US"/>
          <w:color w:val="000000"/>
        </w:rPr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 w:val="en-US"/>
          <w:color w:val="000000"/>
        </w:rPr>
      </w:pPr>
      <w:r w:rsidR="00f15525">
        <w:rPr>
          <w:lang w:bidi="en-US" w:val="en-US"/>
          <w:color w:val="000000"/>
        </w:rPr>
      </w:r>
    </w:p>
    <w:p>
      <w:pPr>
        <w:pStyle w:val="Normal"/>
        <w:rPr>
          <w:lang w:bidi="en-US"/>
          <w:color w:val="000000"/>
        </w:rPr>
      </w:pPr>
      <w:r w:rsidR="004e4fdf">
        <w:rPr>
          <w:lang w:bidi="en-US"/>
          <w:color w:val="000000"/>
        </w:rPr>
        <w:t xml:space="preserve">По результатм проверки blu-ray файлов на Power dvd заполнить таблицу по примеру:</w:t>
      </w:r>
    </w:p>
    <w:tbl>
      <w:tblPr>
        <w:tblW w:type="auto" w:w="0"/>
        <w:tblW w:type="auto" w:w="0"/>
        <w:tblInd w:type="dxa" w:w="5"/>
        <w:tblLayout w:type="fixed"/>
        <w:tblCellMar>
          <w:top w:type="dxa" w:w="0"/>
          <w:bottom w:type="dxa" w:w="0"/>
          <w:left w:type="dxa" w:w="0"/>
          <w:right w:type="dxa" w:w="0"/>
        </w:tblCellMar>
      </w:tblPr>
      <w:tblGrid>
        <w:gridCol w:w="2024"/>
        <w:gridCol w:w="803"/>
        <w:gridCol w:w="976"/>
        <w:gridCol w:w="1413"/>
        <w:gridCol w:w="3157"/>
        <w:gridCol w:w="1038"/>
        <w:gridCol w:w="1401"/>
      </w:tblGrid>
      <w:tr>
        <w:tc>
          <w:tcPr>
            <w:textDirection w:val="lrTb"/>
            <w:vAlign w:val="top"/>
            <w:tcW w:type="dxa" w:w="202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Результат\путь</w:t>
            </w:r>
          </w:p>
        </w:tc>
        <w:tc>
          <w:tcPr>
            <w:textDirection w:val="lrTb"/>
            <w:vAlign w:val="top"/>
            <w:tcW w:type="dxa" w:w="8788"/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Указать созданный диск</w:t>
            </w:r>
          </w:p>
        </w:tc>
      </w:tr>
      <w:tr>
        <w:tc>
          <w:tcPr>
            <w:textDirection w:val="lrTb"/>
            <w:vAlign w:val="top"/>
            <w:tcW w:type="dxa" w:w="2024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sz w:val="20"/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sz w:val="20"/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80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sz w:val="20"/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sz w:val="20"/>
                <w:kern w:val="1"/>
                <w:szCs w:val="20"/>
                <w:lang w:eastAsia="ar-SA"/>
                <w:rFonts w:eastAsia="Times New Roman"/>
              </w:rPr>
              <w:t xml:space="preserve">Menu</w:t>
            </w:r>
          </w:p>
        </w:tc>
        <w:tc>
          <w:tcPr>
            <w:textDirection w:val="lrTb"/>
            <w:vAlign w:val="top"/>
            <w:tcW w:type="dxa" w:w="976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sz w:val="20"/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sz w:val="20"/>
                <w:kern w:val="1"/>
                <w:szCs w:val="20"/>
                <w:lang w:eastAsia="ar-SA"/>
                <w:rFonts w:eastAsia="Times New Roman"/>
              </w:rPr>
              <w:t xml:space="preserve">Chapter Menu</w:t>
            </w:r>
          </w:p>
        </w:tc>
        <w:tc>
          <w:tcPr>
            <w:textDirection w:val="lrTb"/>
            <w:vAlign w:val="top"/>
            <w:tcW w:type="dxa" w:w="141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sz w:val="20"/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sz w:val="20"/>
                <w:kern w:val="1"/>
                <w:szCs w:val="20"/>
                <w:lang w:eastAsia="ar-SA"/>
                <w:rFonts w:eastAsia="Times New Roman"/>
              </w:rPr>
              <w:t xml:space="preserve">Переход по чаптерам</w:t>
            </w:r>
          </w:p>
        </w:tc>
        <w:tc>
          <w:tcPr>
            <w:textDirection w:val="lrTb"/>
            <w:vAlign w:val="top"/>
            <w:tcW w:type="dxa" w:w="3157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sz w:val="20"/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sz w:val="20"/>
                <w:kern w:val="1"/>
                <w:szCs w:val="20"/>
                <w:lang w:eastAsia="ar-SA"/>
                <w:rFonts w:eastAsia="Times New Roman"/>
              </w:rPr>
              <w:t xml:space="preserve">Play</w:t>
            </w:r>
          </w:p>
          <w:p>
            <w:pPr>
              <w:pStyle w:val="UserStyle_28"/>
              <w:rPr>
                <w:sz w:val="18"/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sz w:val="18"/>
                <w:kern w:val="1"/>
                <w:szCs w:val="20"/>
                <w:lang w:eastAsia="ar-SA"/>
                <w:rFonts w:eastAsia="Times New Roman"/>
              </w:rPr>
              <w:t xml:space="preserve">(рассыпание, притормаживание, ... )</w:t>
            </w:r>
          </w:p>
        </w:tc>
        <w:tc>
          <w:tcPr>
            <w:textDirection w:val="lrTb"/>
            <w:vAlign w:val="top"/>
            <w:tcW w:type="dxa" w:w="1038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sz w:val="20"/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sz w:val="20"/>
                <w:kern w:val="1"/>
                <w:szCs w:val="20"/>
                <w:lang w:eastAsia="ar-SA"/>
                <w:rFonts w:eastAsia="Times New Roman"/>
              </w:rPr>
              <w:t xml:space="preserve">Перемотка </w:t>
            </w:r>
          </w:p>
          <w:p>
            <w:pPr>
              <w:pStyle w:val="UserStyle_28"/>
              <w:rPr>
                <w:sz w:val="20"/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sz w:val="20"/>
                <w:kern w:val="1"/>
                <w:szCs w:val="20"/>
                <w:lang w:eastAsia="ar-SA"/>
                <w:rFonts w:eastAsia="Times New Roman"/>
              </w:rPr>
              <w:t xml:space="preserve">&gt;</w:t>
            </w:r>
          </w:p>
          <w:p>
            <w:pPr>
              <w:pStyle w:val="UserStyle_28"/>
              <w:rPr>
                <w:sz w:val="20"/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sz w:val="20"/>
                <w:kern w:val="1"/>
                <w:szCs w:val="20"/>
                <w:lang w:eastAsia="ar-SA"/>
                <w:rFonts w:eastAsia="Times New Roman"/>
              </w:rPr>
              <w:t xml:space="preserve">&lt;</w:t>
            </w:r>
          </w:p>
        </w:tc>
        <w:tc>
          <w:tcPr>
            <w:textDirection w:val="lrTb"/>
            <w:vAlign w:val="top"/>
            <w:tcW w:type="dxa" w:w="140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UserStyle_28"/>
              <w:rPr>
                <w:sz w:val="20"/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sz w:val="20"/>
                <w:kern w:val="1"/>
                <w:szCs w:val="20"/>
                <w:lang w:eastAsia="ar-SA"/>
                <w:rFonts w:eastAsia="Times New Roman"/>
              </w:rPr>
              <w:t xml:space="preserve">Коментарии</w:t>
            </w:r>
          </w:p>
        </w:tc>
      </w:tr>
      <w:tr>
        <w:tc>
          <w:tcPr>
            <w:textDirection w:val="lrTb"/>
            <w:vAlign w:val="top"/>
            <w:tcW w:type="dxa" w:w="2024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80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+</w:t>
            </w:r>
          </w:p>
        </w:tc>
        <w:tc>
          <w:tcPr>
            <w:textDirection w:val="lrTb"/>
            <w:vAlign w:val="top"/>
            <w:tcW w:type="dxa" w:w="976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-</w:t>
            </w:r>
          </w:p>
        </w:tc>
        <w:tc>
          <w:tcPr>
            <w:textDirection w:val="lrTb"/>
            <w:vAlign w:val="top"/>
            <w:tcW w:type="dxa" w:w="141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+</w:t>
            </w:r>
          </w:p>
        </w:tc>
        <w:tc>
          <w:tcPr>
            <w:textDirection w:val="lrTb"/>
            <w:vAlign w:val="top"/>
            <w:tcW w:type="dxa" w:w="3157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Все ОК</w:t>
            </w:r>
          </w:p>
        </w:tc>
        <w:tc>
          <w:tcPr>
            <w:textDirection w:val="lrTb"/>
            <w:vAlign w:val="top"/>
            <w:tcW w:type="dxa" w:w="1038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  <w:t xml:space="preserve">+</w:t>
            </w:r>
          </w:p>
        </w:tc>
        <w:tc>
          <w:tcPr>
            <w:textDirection w:val="lrTb"/>
            <w:vAlign w:val="top"/>
            <w:tcW w:type="dxa" w:w="140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UserStyle_28"/>
              <w:rPr>
                <w:sz w:val="20"/>
                <w:kern w:val="1"/>
                <w:szCs w:val="20"/>
                <w:lang w:eastAsia="ar-SA"/>
                <w:rFonts w:eastAsia="Times New Roman"/>
              </w:rPr>
            </w:pPr>
            <w:r w:rsidR="004e4fdf">
              <w:rPr>
                <w:sz w:val="20"/>
                <w:kern w:val="1"/>
                <w:szCs w:val="20"/>
                <w:lang w:eastAsia="ar-SA"/>
                <w:rFonts w:eastAsia="Times New Roman"/>
              </w:rPr>
              <w:t xml:space="preserve"> Например, дергается звук</w:t>
            </w:r>
          </w:p>
        </w:tc>
      </w:tr>
      <w:tr>
        <w:tc>
          <w:tcPr>
            <w:textDirection w:val="lrTb"/>
            <w:vAlign w:val="top"/>
            <w:tcW w:type="dxa" w:w="2024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80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976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1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3157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038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0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</w:tr>
      <w:tr>
        <w:tc>
          <w:tcPr>
            <w:textDirection w:val="lrTb"/>
            <w:vAlign w:val="top"/>
            <w:tcW w:type="dxa" w:w="2024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80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976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  <w:jc w:val="center"/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13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3157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038"/>
            <w:tcBorders>
              <w:left w:color="000000" w:space="0" w:sz="4" w:val="single"/>
              <w:bottom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  <w:tc>
          <w:tcPr>
            <w:textDirection w:val="lrTb"/>
            <w:vAlign w:val="top"/>
            <w:tcW w:type="dxa" w:w="140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UserStyle_28"/>
              <w:rPr>
                <w:kern w:val="1"/>
                <w:szCs w:val="20"/>
                <w:lang w:eastAsia="ar-SA"/>
                <w:rFonts w:eastAsia="Times New Roman"/>
              </w:rPr>
            </w:pPr>
            <w:r w:rsidR="004e4fdf">
              <w:rPr>
                <w:kern w:val="1"/>
                <w:szCs w:val="20"/>
                <w:lang w:eastAsia="ar-SA"/>
                <w:rFonts w:eastAsia="Times New Roman"/>
              </w:rPr>
            </w:r>
          </w:p>
        </w:tc>
      </w:tr>
    </w:tbl>
    <w:p>
      <w:pPr>
        <w:pStyle w:val="Normal"/>
      </w:pPr>
      <w:r w:rsidR="004e4fdf"/>
    </w:p>
    <w:p>
      <w:pPr>
        <w:pStyle w:val="Normal"/>
        <w:rPr>
          <w:lang w:bidi="en-US"/>
        </w:rPr>
        <w:tabs>
          <w:tab w:leader="none" w:pos="60" w:val="left"/>
        </w:tabs>
        <w:ind w:left="15"/>
        <w:jc w:val="both"/>
      </w:pPr>
      <w:r w:rsidR="004e4fdf">
        <w:rPr>
          <w:lang w:bidi="en-US"/>
        </w:rPr>
        <w:t xml:space="preserve">  </w:t>
      </w:r>
    </w:p>
    <w:p>
      <w:pPr>
        <w:pStyle w:val="Normal"/>
        <w:rPr>
          <w:b/>
          <w:u w:val="single"/>
          <w:sz w:val="22"/>
          <w:bCs/>
          <w:szCs w:val="22"/>
          <w:lang w:bidi="en-US"/>
        </w:rPr>
        <w:jc w:val="both"/>
      </w:pPr>
      <w:r w:rsidR="004e4fdf">
        <w:rPr>
          <w:b/>
          <w:u w:val="single"/>
          <w:sz w:val="22"/>
          <w:bCs/>
          <w:szCs w:val="22"/>
          <w:lang w:bidi="en-US"/>
        </w:rPr>
        <w:t xml:space="preserve">Замечания:</w:t>
      </w:r>
    </w:p>
    <w:p>
      <w:pPr>
        <w:pStyle w:val="Normal"/>
        <w:rPr>
          <w:sz w:val="22"/>
          <w:szCs w:val="22"/>
          <w:lang w:bidi="en-US"/>
        </w:rPr>
        <w:tabs>
          <w:tab w:leader="none" w:pos="720" w:val="left"/>
        </w:tabs>
        <w:jc w:val="both"/>
        <w:numPr>
          <w:ilvl w:val="0"/>
          <w:numId w:val="2"/>
        </w:numPr>
      </w:pPr>
      <w:r w:rsidR="004e4fdf">
        <w:rPr>
          <w:sz w:val="22"/>
          <w:szCs w:val="22"/>
          <w:lang w:bidi="en-US"/>
        </w:rPr>
        <w:t xml:space="preserve">При конвертации в BluRay: нажала Convert, сразу установилось 100% и выпала след. ошибка, которая потом не воспроизвелась:</w:t>
      </w:r>
    </w:p>
    <w:p>
      <w:pPr>
        <w:pStyle w:val="Normal"/>
        <w:rPr>
          <w:sz w:val="22"/>
          <w:szCs w:val="22"/>
          <w:lang w:bidi="en-US"/>
        </w:rPr>
        <w:tabs>
          <w:tab w:leader="none" w:pos="720" w:val="left"/>
        </w:tabs>
        <w:jc w:val="both"/>
      </w:pPr>
      <w:r w:rsidR="004e4fdf">
        <w:rPr>
          <w:sz w:val="22"/>
          <w:szCs w:val="22"/>
          <w:lang w:bidi="en-US"/>
        </w:rPr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>
        <w:rPr>
          <w:sz w:val="22"/>
          <w:szCs w:val="22"/>
          <w:lang w:bidi="en-US" w:val="en-US"/>
        </w:rPr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f15525">
        <w:rPr>
          <w:sz w:val="22"/>
          <w:szCs w:val="22"/>
          <w:lang w:bidi="en-US" w:val="en-US"/>
        </w:rPr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f15525">
        <w:rPr>
          <w:sz w:val="22"/>
          <w:szCs w:val="22"/>
          <w:lang w:bidi="en-US" w:val="en-US"/>
        </w:rPr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f15525" w:rsidRPr="00f15525">
        <w:rPr>
          <w:sz w:val="22"/>
          <w:szCs w:val="22"/>
          <w:lang w:bidi="en-US" w:val="en-US"/>
        </w:rPr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  <w:t xml:space="preserve">Attach </w:t>
      </w:r>
      <w:r w:rsidR="004e4fdf">
        <w:rPr>
          <w:sz w:val="22"/>
          <w:szCs w:val="22"/>
          <w:lang w:bidi="en-US"/>
        </w:rPr>
        <w:t xml:space="preserve">сохранила</w:t>
      </w:r>
      <w:r w:rsidR="004e4fdf" w:rsidRPr="00f15525">
        <w:rPr>
          <w:sz w:val="22"/>
          <w:szCs w:val="22"/>
          <w:lang w:bidi="en-US" w:val="en-US"/>
        </w:rPr>
        <w:t xml:space="preserve">:</w:t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  <w:t xml:space="preserve">EurekaLog 6.0.18</w:t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  <w:t xml:space="preserve">Application:</w:t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  <w:t xml:space="preserve">-----------------------------------------------------------------</w:t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  <w:t xml:space="preserve">  1.1 Start Date      : Fri, 22 May 2009 17:58:00 +0400</w:t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  <w:t xml:space="preserve">  1.2 Name/Description: AVSVideoConverter.exe - (Video Converter)</w:t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  <w:t xml:space="preserve">  1.3 Version Number  : 6.3.1.353</w:t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  <w:t xml:space="preserve">  1.4 Parameters      : </w:t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  <w:t xml:space="preserve">  1.5 Compilation Date: Fri, 22 May 2009 12:53:57 +0400</w:t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  <w:t xml:space="preserve">  1.6 Up Time         : 33 minutes, 9 seconds</w:t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  <w:t xml:space="preserve">Exception:</w:t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  <w:t xml:space="preserve">-------------------------------------------------------------------------------------</w:t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  <w:t xml:space="preserve">  2.1 Date          : Fri, 22 May 2009 18:31:10 +0400</w:t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  <w:t xml:space="preserve">  2.2 Address       : B82274DB</w:t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  <w:t xml:space="preserve">  2.3 Module Name   : AVSVideoConverter.exe - (Video Converter)</w:t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  <w:t xml:space="preserve">  2.4 Module Version: 6.3.1.353</w:t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  <w:t xml:space="preserve">  2.5 Type          : EAccessViolation</w:t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  <w:t xml:space="preserve">  2.6 Message       : Access violation at address B82274DB. Read of address B82274DB.</w:t>
      </w:r>
    </w:p>
    <w:p>
      <w:pPr>
        <w:pStyle w:val="Normal"/>
        <w:rPr>
          <w:sz w:val="22"/>
          <w:szCs w:val="22"/>
          <w:lang w:bidi="en-US" w:val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  <w:t xml:space="preserve">  2.7 ID            : 1A01</w:t>
      </w:r>
    </w:p>
    <w:p>
      <w:pPr>
        <w:pStyle w:val="Normal"/>
        <w:rPr>
          <w:sz w:val="22"/>
          <w:szCs w:val="22"/>
          <w:lang w:bidi="en-US"/>
        </w:rPr>
        <w:tabs>
          <w:tab w:leader="none" w:pos="720" w:val="left"/>
        </w:tabs>
        <w:jc w:val="both"/>
      </w:pPr>
      <w:r w:rsidR="004e4fdf" w:rsidRPr="00f15525">
        <w:rPr>
          <w:sz w:val="22"/>
          <w:szCs w:val="22"/>
          <w:lang w:bidi="en-US" w:val="en-US"/>
        </w:rPr>
        <w:t xml:space="preserve">  </w:t>
      </w:r>
      <w:r w:rsidR="004e4fdf">
        <w:rPr>
          <w:sz w:val="22"/>
          <w:szCs w:val="22"/>
          <w:lang w:bidi="en-US"/>
        </w:rPr>
        <w:t xml:space="preserve">2.8 Count         : 1</w:t>
      </w:r>
    </w:p>
    <w:p>
      <w:pPr>
        <w:pStyle w:val="Normal"/>
        <w:rPr>
          <w:sz w:val="22"/>
          <w:szCs w:val="22"/>
          <w:lang w:bidi="en-US"/>
        </w:rPr>
        <w:tabs>
          <w:tab w:leader="none" w:pos="720" w:val="left"/>
        </w:tabs>
        <w:jc w:val="both"/>
      </w:pPr>
      <w:r w:rsidR="004e4fdf">
        <w:rPr>
          <w:sz w:val="22"/>
          <w:szCs w:val="22"/>
          <w:lang w:bidi="en-US"/>
        </w:rPr>
        <w:t xml:space="preserve">  2.9 Status        : New</w:t>
      </w:r>
    </w:p>
    <w:p>
      <w:pPr>
        <w:pStyle w:val="Normal"/>
        <w:rPr>
          <w:sz w:val="22"/>
          <w:szCs w:val="22"/>
          <w:lang w:bidi="en-US"/>
        </w:rPr>
        <w:tabs>
          <w:tab w:leader="none" w:pos="720" w:val="left"/>
        </w:tabs>
        <w:jc w:val="both"/>
      </w:pPr>
      <w:r w:rsidR="004e4fdf">
        <w:rPr>
          <w:sz w:val="22"/>
          <w:szCs w:val="22"/>
          <w:lang w:bidi="en-US"/>
        </w:rPr>
        <w:t xml:space="preserve">  2.10 Note         : </w:t>
      </w:r>
    </w:p>
    <w:p>
      <w:pPr>
        <w:pStyle w:val="Normal"/>
        <w:rPr>
          <w:sz w:val="22"/>
          <w:szCs w:val="22"/>
          <w:lang w:bidi="en-US"/>
        </w:rPr>
        <w:tabs>
          <w:tab w:leader="none" w:pos="720" w:val="left"/>
        </w:tabs>
        <w:jc w:val="both"/>
      </w:pPr>
      <w:r w:rsidR="004e4fdf">
        <w:rPr>
          <w:sz w:val="22"/>
          <w:szCs w:val="22"/>
          <w:lang w:bidi="en-US"/>
        </w:rPr>
      </w:r>
    </w:p>
    <w:p>
      <w:pPr>
        <w:pStyle w:val="Normal"/>
        <w:rPr>
          <w:sz w:val="22"/>
          <w:szCs w:val="22"/>
          <w:lang w:bidi="en-US"/>
        </w:rPr>
        <w:tabs>
          <w:tab w:leader="none" w:pos="720" w:val="left"/>
        </w:tabs>
        <w:jc w:val="both"/>
      </w:pPr>
      <w:r w:rsidR="004e4fdf">
        <w:rPr>
          <w:sz w:val="22"/>
          <w:szCs w:val="22"/>
          <w:lang w:bidi="en-US"/>
        </w:rPr>
      </w:r>
    </w:p>
    <w:p>
      <w:pPr>
        <w:pStyle w:val="Normal"/>
        <w:rPr>
          <w:sz w:val="22"/>
          <w:szCs w:val="22"/>
          <w:lang w:bidi="en-US"/>
        </w:rPr>
        <w:tabs>
          <w:tab w:leader="none" w:pos="720" w:val="left"/>
        </w:tabs>
        <w:jc w:val="both"/>
      </w:pPr>
      <w:r w:rsidR="004e4fdf">
        <w:rPr>
          <w:sz w:val="22"/>
          <w:szCs w:val="22"/>
          <w:lang w:bidi="en-US"/>
        </w:rPr>
      </w:r>
    </w:p>
    <w:p>
      <w:pPr>
        <w:pStyle w:val="Normal"/>
        <w:rPr>
          <w:sz w:val="22"/>
          <w:szCs w:val="22"/>
          <w:lang w:bidi="en-US"/>
        </w:rPr>
        <w:tabs>
          <w:tab w:leader="none" w:pos="720" w:val="left"/>
        </w:tabs>
        <w:jc w:val="both"/>
        <w:numPr>
          <w:ilvl w:val="0"/>
          <w:numId w:val="2"/>
        </w:numPr>
      </w:pPr>
      <w:r w:rsidR="004e4fdf">
        <w:rPr>
          <w:sz w:val="22"/>
          <w:szCs w:val="22"/>
          <w:lang w:bidi="en-US"/>
        </w:rPr>
        <w:t xml:space="preserve">При повторной конвертации в BluRay с разбиением на 2 диска снова упало, при этом создался 1 диск Disc1 размером 23,2 Гб и пустая папка Disk2. Выпала ошибка с предложением пожаловаться в Microsoft.</w:t>
      </w:r>
    </w:p>
    <w:p>
      <w:pPr>
        <w:pStyle w:val="Normal"/>
        <w:rPr>
          <w:sz w:val="22"/>
          <w:szCs w:val="22"/>
          <w:lang w:bidi="en-US"/>
        </w:rPr>
        <w:tabs>
          <w:tab w:leader="none" w:pos="720" w:val="left"/>
        </w:tabs>
        <w:jc w:val="both"/>
      </w:pPr>
      <w:r w:rsidR="004e4fdf">
        <w:rPr>
          <w:sz w:val="22"/>
          <w:szCs w:val="22"/>
          <w:lang w:bidi="en-US"/>
        </w:rPr>
      </w:r>
    </w:p>
    <w:p>
      <w:pPr>
        <w:pStyle w:val="Normal"/>
        <w:rPr>
          <w:sz w:val="22"/>
          <w:szCs w:val="22"/>
          <w:lang w:bidi="en-US"/>
        </w:rPr>
        <w:tabs>
          <w:tab w:leader="none" w:pos="720" w:val="left"/>
        </w:tabs>
        <w:jc w:val="both"/>
      </w:pPr>
      <w:r w:rsidR="004e4fdf">
        <w:rPr>
          <w:sz w:val="22"/>
          <w:szCs w:val="22"/>
          <w:lang w:bidi="en-US"/>
        </w:rPr>
      </w:r>
    </w:p>
    <w:p>
      <w:pPr>
        <w:pStyle w:val="Normal"/>
        <w:rPr>
          <w:sz w:val="22"/>
          <w:szCs w:val="22"/>
          <w:lang w:bidi="en-US"/>
        </w:rPr>
        <w:tabs>
          <w:tab w:leader="none" w:pos="720" w:val="left"/>
        </w:tabs>
        <w:jc w:val="both"/>
        <w:numPr>
          <w:ilvl w:val="0"/>
          <w:numId w:val="2"/>
        </w:numPr>
      </w:pPr>
      <w:r w:rsidR="004e4fdf">
        <w:rPr>
          <w:sz w:val="22"/>
          <w:szCs w:val="22"/>
          <w:lang w:bidi="en-US"/>
        </w:rPr>
      </w:r>
    </w:p>
    <w:p>
      <w:pPr>
        <w:pStyle w:val="Normal"/>
        <w:rPr>
          <w:sz w:val="22"/>
          <w:szCs w:val="22"/>
          <w:lang w:bidi="en-US"/>
        </w:rPr>
        <w:tabs>
          <w:tab w:leader="none" w:pos="720" w:val="left"/>
        </w:tabs>
        <w:jc w:val="both"/>
      </w:pPr>
      <w:r w:rsidR="004e4fdf">
        <w:rPr>
          <w:sz w:val="22"/>
          <w:szCs w:val="22"/>
          <w:lang w:bidi="en-US"/>
        </w:rPr>
      </w:r>
    </w:p>
    <w:p>
      <w:pPr>
        <w:pStyle w:val="Normal"/>
        <w:rPr>
          <w:b/>
          <w:u w:val="single"/>
          <w:sz w:val="22"/>
          <w:bCs/>
          <w:szCs w:val="22"/>
          <w:lang w:bidi="en-US"/>
        </w:rPr>
        <w:tabs>
          <w:tab w:leader="none" w:pos="720" w:val="left"/>
        </w:tabs>
        <w:jc w:val="both"/>
      </w:pPr>
      <w:r w:rsidR="004e4fdf">
        <w:rPr>
          <w:b/>
          <w:u w:val="single"/>
          <w:sz w:val="22"/>
          <w:bCs/>
          <w:szCs w:val="22"/>
          <w:lang w:bidi="en-US"/>
        </w:rPr>
        <w:t xml:space="preserve">Предложения:</w:t>
      </w:r>
    </w:p>
    <w:p>
      <w:pPr>
        <w:pStyle w:val="Normal"/>
        <w:rPr>
          <w:sz w:val="22"/>
          <w:szCs w:val="22"/>
          <w:lang w:bidi="en-US"/>
        </w:rPr>
        <w:tabs>
          <w:tab w:leader="none" w:pos="720" w:val="left"/>
        </w:tabs>
        <w:jc w:val="both"/>
        <w:numPr>
          <w:ilvl w:val="0"/>
          <w:numId w:val="6"/>
        </w:numPr>
      </w:pPr>
      <w:r w:rsidR="004e4fdf">
        <w:rPr>
          <w:sz w:val="22"/>
          <w:szCs w:val="22"/>
          <w:lang w:bidi="en-US"/>
        </w:rPr>
        <w:t xml:space="preserve">Два одинаковых пресета меню BlueStyle при конвертации в Blu-ray. Может быть, стоит оставить только один.</w:t>
      </w:r>
    </w:p>
    <w:p>
      <w:pPr>
        <w:pStyle w:val="Normal"/>
        <w:rPr>
          <w:sz w:val="22"/>
          <w:szCs w:val="22"/>
          <w:lang w:bidi="en-US"/>
        </w:rPr>
        <w:tabs>
          <w:tab w:leader="none" w:pos="720" w:val="left"/>
        </w:tabs>
        <w:jc w:val="both"/>
        <w:numPr>
          <w:ilvl w:val="0"/>
          <w:numId w:val="6"/>
        </w:numPr>
      </w:pPr>
      <w:r w:rsidR="004e4fdf">
        <w:rPr>
          <w:sz w:val="22"/>
          <w:szCs w:val="22"/>
          <w:lang w:bidi="en-US"/>
        </w:rPr>
      </w:r>
    </w:p>
    <w:p>
      <w:pPr>
        <w:pStyle w:val="Normal"/>
        <w:rPr>
          <w:sz w:val="22"/>
          <w:szCs w:val="22"/>
          <w:lang w:bidi="en-US"/>
        </w:rPr>
        <w:tabs>
          <w:tab w:leader="none" w:pos="720" w:val="left"/>
        </w:tabs>
        <w:jc w:val="both"/>
      </w:pPr>
      <w:r w:rsidR="004e4fdf">
        <w:rPr>
          <w:sz w:val="22"/>
          <w:szCs w:val="22"/>
          <w:lang w:bidi="en-US"/>
        </w:rPr>
      </w:r>
    </w:p>
    <w:p>
      <w:pPr>
        <w:pStyle w:val="Normal"/>
        <w:rPr>
          <w:sz w:val="22"/>
          <w:szCs w:val="22"/>
          <w:lang w:bidi="en-US"/>
        </w:rPr>
        <w:tabs>
          <w:tab w:leader="none" w:pos="720" w:val="left"/>
        </w:tabs>
        <w:jc w:val="both"/>
      </w:pPr>
      <w:r w:rsidR="004e4fdf">
        <w:rPr>
          <w:sz w:val="22"/>
          <w:szCs w:val="22"/>
          <w:lang w:bidi="en-US"/>
        </w:rPr>
      </w:r>
    </w:p>
    <w:p>
      <w:pPr>
        <w:pStyle w:val="Normal"/>
        <w:rPr>
          <w:sz w:val="22"/>
          <w:szCs w:val="22"/>
          <w:lang w:bidi="en-US"/>
        </w:rPr>
        <w:tabs>
          <w:tab w:leader="none" w:pos="720" w:val="left"/>
        </w:tabs>
        <w:jc w:val="both"/>
      </w:pPr>
      <w:r w:rsidR="004e4fdf">
        <w:rPr>
          <w:sz w:val="22"/>
          <w:szCs w:val="22"/>
          <w:lang w:bidi="en-US"/>
        </w:rPr>
      </w:r>
    </w:p>
    <w:p>
      <w:pPr>
        <w:pStyle w:val="Normal"/>
        <w:rPr>
          <w:sz w:val="22"/>
          <w:szCs w:val="22"/>
          <w:lang w:bidi="en-US"/>
        </w:rPr>
        <w:tabs>
          <w:tab w:leader="none" w:pos="720" w:val="left"/>
        </w:tabs>
        <w:jc w:val="both"/>
      </w:pPr>
      <w:r w:rsidR="004e4fdf">
        <w:rPr>
          <w:sz w:val="22"/>
          <w:szCs w:val="22"/>
          <w:lang w:bidi="en-US"/>
        </w:rPr>
      </w:r>
    </w:p>
    <w:sectPr>
      <w:type w:val="nextPage"/>
      <w:footnotePr>
        <w:pos w:val="beneathText"/>
      </w:footnotePr>
      <w:pgSz w:h="16837" w:w="11905"/>
      <w:pgMar w:bottom="283" w:footer="720" w:gutter="0" w:header="720" w:left="850" w:right="283" w:top="283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Times New Roman">
    <w:charset w:val="cc"/>
    <w:family w:val="roman"/>
    <w:panose1 w:val="02020603050405020304"/>
    <w:pitch w:val="variable"/>
    <w:sig w:usb0="20002a87" w:usb1="80000000" w:usb2="00000008" w:usb3="00000000" w:csb0="000001ff" w:csb1="00000000"/>
  </w:font>
  <w:font w:name="Symbol">
    <w:charset w:val="02"/>
    <w:family w:val="roman"/>
    <w:panose1 w:val="05050102010706020507"/>
    <w:pitch w:val="variable"/>
    <w:sig w:usb0="00000000" w:usb1="10000000" w:usb2="00000000" w:usb3="00000000" w:csb0="80000000" w:csb1="00000000"/>
  </w:font>
  <w:font w:name="Arial">
    <w:charset w:val="cc"/>
    <w:family w:val="swiss"/>
    <w:panose1 w:val="020b0604020202020204"/>
    <w:pitch w:val="variable"/>
    <w:sig w:usb0="20002a87" w:usb1="80000000" w:usb2="00000008" w:usb3="00000000" w:csb0="000001ff" w:csb1="00000000"/>
  </w:font>
  <w:font w:name="Tahoma">
    <w:charset w:val="cc"/>
    <w:family w:val="swiss"/>
    <w:panose1 w:val="020b0604030504040204"/>
    <w:pitch w:val="variable"/>
    <w:sig w:usb0="61002a87" w:usb1="80000000" w:usb2="00000008" w:usb3="00000000" w:csb0="000101ff" w:csb1="00000000"/>
  </w:font>
  <w:font w:name="Calibri">
    <w:charset w:val="cc"/>
    <w:family w:val="swiss"/>
    <w:panose1 w:val="020f0502020204030204"/>
    <w:pitch w:val="variable"/>
    <w:sig w:usb0="a00002ef" w:usb1="4000207b" w:usb2="00000000" w:usb3="00000000" w:csb0="0000009f" w:csb1="00000000"/>
  </w:font>
  <w:font w:name="Lucida Sans Unicode">
    <w:charset w:val="cc"/>
    <w:family w:val="swiss"/>
    <w:panose1 w:val="020b0602030504020204"/>
    <w:pitch w:val="variable"/>
    <w:sig w:usb0="80000aff" w:usb1="0000396b" w:usb2="00000000" w:usb3="00000000" w:csb0="0000003f" w:csb1="00000000"/>
  </w:font>
  <w:font w:name="StarSymbol">
    <w:altName w:val="Arial Unicode MS"/>
    <w:charset w:val="cc"/>
    <w:family w:val="auto"/>
    <w:panose1 w:val="00000000000000000000"/>
    <w:pitch w:val="default"/>
    <w:sig w:usb0="00000000" w:usb1="00000000" w:usb2="00000000" w:usb3="00000000" w:csb0="00000000" w:csb1="00000000"/>
  </w:font>
  <w:font w:name="Wingdings 2">
    <w:charset w:val="02"/>
    <w:family w:val="roman"/>
    <w:panose1 w:val="05020102010507070707"/>
    <w:pitch w:val="variable"/>
    <w:sig w:usb0="00000000" w:usb1="10000000" w:usb2="00000000" w:usb3="00000000" w:csb0="80000000" w:csb1="00000000"/>
  </w:font>
  <w:font w:name="Wingdings">
    <w:charset w:val="02"/>
    <w:family w:val="auto"/>
    <w:panose1 w:val="05000000000000000000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anose1 w:val="020b0609070205080204"/>
    <w:pitch w:val="fixed"/>
    <w:notTrueType w:val="true"/>
    <w:sig w:usb0="00000001" w:usb1="08070000" w:usb2="00000010" w:usb3="00000000" w:csb0="00020000" w:csb1="00000000"/>
  </w:font>
  <w:font w:name="Cambria Math">
    <w:charset w:val="cc"/>
    <w:family w:val="roman"/>
    <w:panose1 w:val="02040503050406030204"/>
    <w:pitch w:val="variable"/>
    <w:sig w:usb0="a00002ef" w:usb1="420020eb" w:usb2="00000000" w:usb3="00000000" w:csb0="0000009f" w:csb1="00000000"/>
  </w:font>
</w:fonts>
</file>

<file path=word/numbering.xml><?xml version="1.0" encoding="utf-8"?>
<w:numbering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abstractNum w:abstractNumId="0">
    <w:nsid w:val="00000001"/>
    <w:multiLevelType w:val="multilevel"/>
    <w:tmpl w:val="00000001"/>
    <w:lvl w:ilvl="0">
      <w:start w:val="1"/>
      <w:numFmt w:val="decimal"/>
      <w:suff w:val="tab"/>
      <w:lvlText w:val="%1."/>
      <w:lvlJc w:val="left"/>
      <w:pPr>
        <w:pStyle w:val="Normal"/>
        <w:tabs>
          <w:tab w:leader="none" w:pos="720" w:val="num"/>
        </w:tabs>
        <w:ind w:hanging="360" w:left="720"/>
      </w:pPr>
    </w:lvl>
    <w:lvl w:ilvl="1">
      <w:start w:val="1"/>
      <w:numFmt w:val="decimal"/>
      <w:suff w:val="tab"/>
      <w:lvlText w:val="%2."/>
      <w:lvlJc w:val="left"/>
      <w:pPr>
        <w:pStyle w:val="Normal"/>
        <w:tabs>
          <w:tab w:leader="none" w:pos="1080" w:val="num"/>
        </w:tabs>
        <w:ind w:hanging="360" w:left="1080"/>
      </w:pPr>
    </w:lvl>
    <w:lvl w:ilvl="2">
      <w:start w:val="1"/>
      <w:numFmt w:val="decimal"/>
      <w:suff w:val="tab"/>
      <w:lvlText w:val="%3."/>
      <w:lvlJc w:val="left"/>
      <w:pPr>
        <w:pStyle w:val="Normal"/>
        <w:tabs>
          <w:tab w:leader="none" w:pos="1440" w:val="num"/>
        </w:tabs>
        <w:ind w:hanging="360" w:left="144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leader="none" w:pos="1800" w:val="num"/>
        </w:tabs>
        <w:ind w:hanging="360" w:left="1800"/>
      </w:pPr>
    </w:lvl>
    <w:lvl w:ilvl="4">
      <w:start w:val="1"/>
      <w:numFmt w:val="decimal"/>
      <w:suff w:val="tab"/>
      <w:lvlText w:val="%5."/>
      <w:lvlJc w:val="left"/>
      <w:pPr>
        <w:pStyle w:val="Normal"/>
        <w:tabs>
          <w:tab w:leader="none" w:pos="2160" w:val="num"/>
        </w:tabs>
        <w:ind w:hanging="360" w:left="2160"/>
      </w:pPr>
    </w:lvl>
    <w:lvl w:ilvl="5">
      <w:start w:val="1"/>
      <w:numFmt w:val="decimal"/>
      <w:suff w:val="tab"/>
      <w:lvlText w:val="%6."/>
      <w:lvlJc w:val="left"/>
      <w:pPr>
        <w:pStyle w:val="Normal"/>
        <w:tabs>
          <w:tab w:leader="none" w:pos="2520" w:val="num"/>
        </w:tabs>
        <w:ind w:hanging="360" w:left="252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leader="none" w:pos="2880" w:val="num"/>
        </w:tabs>
        <w:ind w:hanging="360" w:left="2880"/>
      </w:pPr>
    </w:lvl>
    <w:lvl w:ilvl="7">
      <w:start w:val="1"/>
      <w:numFmt w:val="decimal"/>
      <w:suff w:val="tab"/>
      <w:lvlText w:val="%8."/>
      <w:lvlJc w:val="left"/>
      <w:pPr>
        <w:pStyle w:val="Normal"/>
        <w:tabs>
          <w:tab w:leader="none" w:pos="3240" w:val="num"/>
        </w:tabs>
        <w:ind w:hanging="360" w:left="3240"/>
      </w:pPr>
    </w:lvl>
    <w:lvl w:ilvl="8">
      <w:start w:val="1"/>
      <w:numFmt w:val="decimal"/>
      <w:suff w:val="tab"/>
      <w:lvlText w:val="%9."/>
      <w:lvlJc w:val="left"/>
      <w:pPr>
        <w:pStyle w:val="Normal"/>
        <w:tabs>
          <w:tab w:leader="none" w:pos="3600" w:val="num"/>
        </w:tabs>
        <w:ind w:hanging="360" w:left="360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suff w:val="tab"/>
      <w:lvlText w:val="%1."/>
      <w:lvlJc w:val="left"/>
      <w:pPr>
        <w:pStyle w:val="Normal"/>
        <w:tabs>
          <w:tab w:leader="none" w:pos="720" w:val="num"/>
        </w:tabs>
        <w:ind w:hanging="360" w:left="720"/>
      </w:pPr>
    </w:lvl>
    <w:lvl w:ilvl="1">
      <w:start w:val="1"/>
      <w:numFmt w:val="decimal"/>
      <w:suff w:val="tab"/>
      <w:lvlText w:val="%2."/>
      <w:lvlJc w:val="left"/>
      <w:pPr>
        <w:pStyle w:val="Normal"/>
        <w:tabs>
          <w:tab w:leader="none" w:pos="1080" w:val="num"/>
        </w:tabs>
        <w:ind w:hanging="360" w:left="1080"/>
      </w:pPr>
    </w:lvl>
    <w:lvl w:ilvl="2">
      <w:start w:val="1"/>
      <w:numFmt w:val="decimal"/>
      <w:suff w:val="tab"/>
      <w:lvlText w:val="%3."/>
      <w:lvlJc w:val="left"/>
      <w:pPr>
        <w:pStyle w:val="Normal"/>
        <w:tabs>
          <w:tab w:leader="none" w:pos="1440" w:val="num"/>
        </w:tabs>
        <w:ind w:hanging="360" w:left="144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leader="none" w:pos="1800" w:val="num"/>
        </w:tabs>
        <w:ind w:hanging="360" w:left="1800"/>
      </w:pPr>
    </w:lvl>
    <w:lvl w:ilvl="4">
      <w:start w:val="1"/>
      <w:numFmt w:val="decimal"/>
      <w:suff w:val="tab"/>
      <w:lvlText w:val="%5."/>
      <w:lvlJc w:val="left"/>
      <w:pPr>
        <w:pStyle w:val="Normal"/>
        <w:tabs>
          <w:tab w:leader="none" w:pos="2160" w:val="num"/>
        </w:tabs>
        <w:ind w:hanging="360" w:left="2160"/>
      </w:pPr>
    </w:lvl>
    <w:lvl w:ilvl="5">
      <w:start w:val="1"/>
      <w:numFmt w:val="decimal"/>
      <w:suff w:val="tab"/>
      <w:lvlText w:val="%6."/>
      <w:lvlJc w:val="left"/>
      <w:pPr>
        <w:pStyle w:val="Normal"/>
        <w:tabs>
          <w:tab w:leader="none" w:pos="2520" w:val="num"/>
        </w:tabs>
        <w:ind w:hanging="360" w:left="252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leader="none" w:pos="2880" w:val="num"/>
        </w:tabs>
        <w:ind w:hanging="360" w:left="2880"/>
      </w:pPr>
    </w:lvl>
    <w:lvl w:ilvl="7">
      <w:start w:val="1"/>
      <w:numFmt w:val="decimal"/>
      <w:suff w:val="tab"/>
      <w:lvlText w:val="%8."/>
      <w:lvlJc w:val="left"/>
      <w:pPr>
        <w:pStyle w:val="Normal"/>
        <w:tabs>
          <w:tab w:leader="none" w:pos="3240" w:val="num"/>
        </w:tabs>
        <w:ind w:hanging="360" w:left="3240"/>
      </w:pPr>
    </w:lvl>
    <w:lvl w:ilvl="8">
      <w:start w:val="1"/>
      <w:numFmt w:val="decimal"/>
      <w:suff w:val="tab"/>
      <w:lvlText w:val="%9."/>
      <w:lvlJc w:val="left"/>
      <w:pPr>
        <w:pStyle w:val="Normal"/>
        <w:tabs>
          <w:tab w:leader="none" w:pos="3600" w:val="num"/>
        </w:tabs>
        <w:ind w:hanging="360" w:left="360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suff w:val="tab"/>
      <w:lvlText w:val="%1."/>
      <w:lvlJc w:val="left"/>
      <w:pPr>
        <w:pStyle w:val="Normal"/>
        <w:tabs>
          <w:tab w:leader="none" w:pos="720" w:val="num"/>
        </w:tabs>
        <w:ind w:hanging="360" w:left="720"/>
      </w:pPr>
    </w:lvl>
    <w:lvl w:ilvl="1">
      <w:start w:val="1"/>
      <w:numFmt w:val="decimal"/>
      <w:suff w:val="tab"/>
      <w:lvlText w:val="%2."/>
      <w:lvlJc w:val="left"/>
      <w:pPr>
        <w:pStyle w:val="Normal"/>
        <w:tabs>
          <w:tab w:leader="none" w:pos="1080" w:val="num"/>
        </w:tabs>
        <w:ind w:hanging="360" w:left="1080"/>
      </w:pPr>
    </w:lvl>
    <w:lvl w:ilvl="2">
      <w:start w:val="1"/>
      <w:numFmt w:val="decimal"/>
      <w:suff w:val="tab"/>
      <w:lvlText w:val="%3."/>
      <w:lvlJc w:val="left"/>
      <w:pPr>
        <w:pStyle w:val="Normal"/>
        <w:tabs>
          <w:tab w:leader="none" w:pos="1440" w:val="num"/>
        </w:tabs>
        <w:ind w:hanging="360" w:left="144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leader="none" w:pos="1800" w:val="num"/>
        </w:tabs>
        <w:ind w:hanging="360" w:left="1800"/>
      </w:pPr>
    </w:lvl>
    <w:lvl w:ilvl="4">
      <w:start w:val="1"/>
      <w:numFmt w:val="decimal"/>
      <w:suff w:val="tab"/>
      <w:lvlText w:val="%5."/>
      <w:lvlJc w:val="left"/>
      <w:pPr>
        <w:pStyle w:val="Normal"/>
        <w:tabs>
          <w:tab w:leader="none" w:pos="2160" w:val="num"/>
        </w:tabs>
        <w:ind w:hanging="360" w:left="2160"/>
      </w:pPr>
    </w:lvl>
    <w:lvl w:ilvl="5">
      <w:start w:val="1"/>
      <w:numFmt w:val="decimal"/>
      <w:suff w:val="tab"/>
      <w:lvlText w:val="%6."/>
      <w:lvlJc w:val="left"/>
      <w:pPr>
        <w:pStyle w:val="Normal"/>
        <w:tabs>
          <w:tab w:leader="none" w:pos="2520" w:val="num"/>
        </w:tabs>
        <w:ind w:hanging="360" w:left="252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leader="none" w:pos="2880" w:val="num"/>
        </w:tabs>
        <w:ind w:hanging="360" w:left="2880"/>
      </w:pPr>
    </w:lvl>
    <w:lvl w:ilvl="7">
      <w:start w:val="1"/>
      <w:numFmt w:val="decimal"/>
      <w:suff w:val="tab"/>
      <w:lvlText w:val="%8."/>
      <w:lvlJc w:val="left"/>
      <w:pPr>
        <w:pStyle w:val="Normal"/>
        <w:tabs>
          <w:tab w:leader="none" w:pos="3240" w:val="num"/>
        </w:tabs>
        <w:ind w:hanging="360" w:left="3240"/>
      </w:pPr>
    </w:lvl>
    <w:lvl w:ilvl="8">
      <w:start w:val="1"/>
      <w:numFmt w:val="decimal"/>
      <w:suff w:val="tab"/>
      <w:lvlText w:val="%9."/>
      <w:lvlJc w:val="left"/>
      <w:pPr>
        <w:pStyle w:val="Normal"/>
        <w:tabs>
          <w:tab w:leader="none" w:pos="3600" w:val="num"/>
        </w:tabs>
        <w:ind w:hanging="360" w:left="360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suff w:val="tab"/>
      <w:lvlText w:val="%1."/>
      <w:lvlJc w:val="left"/>
      <w:pPr>
        <w:pStyle w:val="Normal"/>
        <w:tabs>
          <w:tab w:leader="none" w:pos="720" w:val="num"/>
        </w:tabs>
        <w:ind w:hanging="360" w:left="720"/>
      </w:pPr>
    </w:lvl>
    <w:lvl w:ilvl="1">
      <w:start w:val="1"/>
      <w:numFmt w:val="decimal"/>
      <w:suff w:val="tab"/>
      <w:lvlText w:val="%2."/>
      <w:lvlJc w:val="left"/>
      <w:pPr>
        <w:pStyle w:val="Normal"/>
        <w:tabs>
          <w:tab w:leader="none" w:pos="1080" w:val="num"/>
        </w:tabs>
        <w:ind w:hanging="360" w:left="1080"/>
      </w:pPr>
    </w:lvl>
    <w:lvl w:ilvl="2">
      <w:start w:val="1"/>
      <w:numFmt w:val="decimal"/>
      <w:suff w:val="tab"/>
      <w:lvlText w:val="%3."/>
      <w:lvlJc w:val="left"/>
      <w:pPr>
        <w:pStyle w:val="Normal"/>
        <w:tabs>
          <w:tab w:leader="none" w:pos="1440" w:val="num"/>
        </w:tabs>
        <w:ind w:hanging="360" w:left="144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leader="none" w:pos="1800" w:val="num"/>
        </w:tabs>
        <w:ind w:hanging="360" w:left="1800"/>
      </w:pPr>
    </w:lvl>
    <w:lvl w:ilvl="4">
      <w:start w:val="1"/>
      <w:numFmt w:val="decimal"/>
      <w:suff w:val="tab"/>
      <w:lvlText w:val="%5."/>
      <w:lvlJc w:val="left"/>
      <w:pPr>
        <w:pStyle w:val="Normal"/>
        <w:tabs>
          <w:tab w:leader="none" w:pos="2160" w:val="num"/>
        </w:tabs>
        <w:ind w:hanging="360" w:left="2160"/>
      </w:pPr>
    </w:lvl>
    <w:lvl w:ilvl="5">
      <w:start w:val="1"/>
      <w:numFmt w:val="decimal"/>
      <w:suff w:val="tab"/>
      <w:lvlText w:val="%6."/>
      <w:lvlJc w:val="left"/>
      <w:pPr>
        <w:pStyle w:val="Normal"/>
        <w:tabs>
          <w:tab w:leader="none" w:pos="2520" w:val="num"/>
        </w:tabs>
        <w:ind w:hanging="360" w:left="252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leader="none" w:pos="2880" w:val="num"/>
        </w:tabs>
        <w:ind w:hanging="360" w:left="2880"/>
      </w:pPr>
    </w:lvl>
    <w:lvl w:ilvl="7">
      <w:start w:val="1"/>
      <w:numFmt w:val="decimal"/>
      <w:suff w:val="tab"/>
      <w:lvlText w:val="%8."/>
      <w:lvlJc w:val="left"/>
      <w:pPr>
        <w:pStyle w:val="Normal"/>
        <w:tabs>
          <w:tab w:leader="none" w:pos="3240" w:val="num"/>
        </w:tabs>
        <w:ind w:hanging="360" w:left="3240"/>
      </w:pPr>
    </w:lvl>
    <w:lvl w:ilvl="8">
      <w:start w:val="1"/>
      <w:numFmt w:val="decimal"/>
      <w:suff w:val="tab"/>
      <w:lvlText w:val="%9."/>
      <w:lvlJc w:val="left"/>
      <w:pPr>
        <w:pStyle w:val="Normal"/>
        <w:tabs>
          <w:tab w:leader="none" w:pos="3600" w:val="num"/>
        </w:tabs>
        <w:ind w:hanging="360" w:left="360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suff w:val="tab"/>
      <w:lvlText w:val="%1."/>
      <w:lvlJc w:val="left"/>
      <w:pPr>
        <w:pStyle w:val="Normal"/>
        <w:tabs>
          <w:tab w:leader="none" w:pos="720" w:val="num"/>
        </w:tabs>
        <w:ind w:hanging="360" w:left="720"/>
      </w:pPr>
    </w:lvl>
    <w:lvl w:ilvl="1">
      <w:start w:val="1"/>
      <w:numFmt w:val="decimal"/>
      <w:suff w:val="tab"/>
      <w:lvlText w:val="%2."/>
      <w:lvlJc w:val="left"/>
      <w:pPr>
        <w:pStyle w:val="Normal"/>
        <w:tabs>
          <w:tab w:leader="none" w:pos="1080" w:val="num"/>
        </w:tabs>
        <w:ind w:hanging="360" w:left="1080"/>
      </w:pPr>
    </w:lvl>
    <w:lvl w:ilvl="2">
      <w:start w:val="1"/>
      <w:numFmt w:val="decimal"/>
      <w:suff w:val="tab"/>
      <w:lvlText w:val="%3."/>
      <w:lvlJc w:val="left"/>
      <w:pPr>
        <w:pStyle w:val="Normal"/>
        <w:tabs>
          <w:tab w:leader="none" w:pos="1440" w:val="num"/>
        </w:tabs>
        <w:ind w:hanging="360" w:left="144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leader="none" w:pos="1800" w:val="num"/>
        </w:tabs>
        <w:ind w:hanging="360" w:left="1800"/>
      </w:pPr>
    </w:lvl>
    <w:lvl w:ilvl="4">
      <w:start w:val="1"/>
      <w:numFmt w:val="decimal"/>
      <w:suff w:val="tab"/>
      <w:lvlText w:val="%5."/>
      <w:lvlJc w:val="left"/>
      <w:pPr>
        <w:pStyle w:val="Normal"/>
        <w:tabs>
          <w:tab w:leader="none" w:pos="2160" w:val="num"/>
        </w:tabs>
        <w:ind w:hanging="360" w:left="2160"/>
      </w:pPr>
    </w:lvl>
    <w:lvl w:ilvl="5">
      <w:start w:val="1"/>
      <w:numFmt w:val="decimal"/>
      <w:suff w:val="tab"/>
      <w:lvlText w:val="%6."/>
      <w:lvlJc w:val="left"/>
      <w:pPr>
        <w:pStyle w:val="Normal"/>
        <w:tabs>
          <w:tab w:leader="none" w:pos="2520" w:val="num"/>
        </w:tabs>
        <w:ind w:hanging="360" w:left="252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leader="none" w:pos="2880" w:val="num"/>
        </w:tabs>
        <w:ind w:hanging="360" w:left="2880"/>
      </w:pPr>
    </w:lvl>
    <w:lvl w:ilvl="7">
      <w:start w:val="1"/>
      <w:numFmt w:val="decimal"/>
      <w:suff w:val="tab"/>
      <w:lvlText w:val="%8."/>
      <w:lvlJc w:val="left"/>
      <w:pPr>
        <w:pStyle w:val="Normal"/>
        <w:tabs>
          <w:tab w:leader="none" w:pos="3240" w:val="num"/>
        </w:tabs>
        <w:ind w:hanging="360" w:left="3240"/>
      </w:pPr>
    </w:lvl>
    <w:lvl w:ilvl="8">
      <w:start w:val="1"/>
      <w:numFmt w:val="decimal"/>
      <w:suff w:val="tab"/>
      <w:lvlText w:val="%9."/>
      <w:lvlJc w:val="left"/>
      <w:pPr>
        <w:pStyle w:val="Normal"/>
        <w:tabs>
          <w:tab w:leader="none" w:pos="3600" w:val="num"/>
        </w:tabs>
        <w:ind w:hanging="360" w:left="360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suff w:val="tab"/>
      <w:lvlText w:val="%1."/>
      <w:lvlJc w:val="left"/>
      <w:pPr>
        <w:pStyle w:val="Normal"/>
        <w:tabs>
          <w:tab w:leader="none" w:pos="720" w:val="num"/>
        </w:tabs>
        <w:ind w:hanging="360" w:left="720"/>
      </w:pPr>
    </w:lvl>
    <w:lvl w:ilvl="1">
      <w:start w:val="1"/>
      <w:numFmt w:val="decimal"/>
      <w:suff w:val="tab"/>
      <w:lvlText w:val="%2."/>
      <w:lvlJc w:val="left"/>
      <w:pPr>
        <w:pStyle w:val="Normal"/>
        <w:tabs>
          <w:tab w:leader="none" w:pos="1080" w:val="num"/>
        </w:tabs>
        <w:ind w:hanging="360" w:left="1080"/>
      </w:pPr>
    </w:lvl>
    <w:lvl w:ilvl="2">
      <w:start w:val="1"/>
      <w:numFmt w:val="decimal"/>
      <w:suff w:val="tab"/>
      <w:lvlText w:val="%3."/>
      <w:lvlJc w:val="left"/>
      <w:pPr>
        <w:pStyle w:val="Normal"/>
        <w:tabs>
          <w:tab w:leader="none" w:pos="1440" w:val="num"/>
        </w:tabs>
        <w:ind w:hanging="360" w:left="144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leader="none" w:pos="1800" w:val="num"/>
        </w:tabs>
        <w:ind w:hanging="360" w:left="1800"/>
      </w:pPr>
    </w:lvl>
    <w:lvl w:ilvl="4">
      <w:start w:val="1"/>
      <w:numFmt w:val="decimal"/>
      <w:suff w:val="tab"/>
      <w:lvlText w:val="%5."/>
      <w:lvlJc w:val="left"/>
      <w:pPr>
        <w:pStyle w:val="Normal"/>
        <w:tabs>
          <w:tab w:leader="none" w:pos="2160" w:val="num"/>
        </w:tabs>
        <w:ind w:hanging="360" w:left="2160"/>
      </w:pPr>
    </w:lvl>
    <w:lvl w:ilvl="5">
      <w:start w:val="1"/>
      <w:numFmt w:val="decimal"/>
      <w:suff w:val="tab"/>
      <w:lvlText w:val="%6."/>
      <w:lvlJc w:val="left"/>
      <w:pPr>
        <w:pStyle w:val="Normal"/>
        <w:tabs>
          <w:tab w:leader="none" w:pos="2520" w:val="num"/>
        </w:tabs>
        <w:ind w:hanging="360" w:left="252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leader="none" w:pos="2880" w:val="num"/>
        </w:tabs>
        <w:ind w:hanging="360" w:left="2880"/>
      </w:pPr>
    </w:lvl>
    <w:lvl w:ilvl="7">
      <w:start w:val="1"/>
      <w:numFmt w:val="decimal"/>
      <w:suff w:val="tab"/>
      <w:lvlText w:val="%8."/>
      <w:lvlJc w:val="left"/>
      <w:pPr>
        <w:pStyle w:val="Normal"/>
        <w:tabs>
          <w:tab w:leader="none" w:pos="3240" w:val="num"/>
        </w:tabs>
        <w:ind w:hanging="360" w:left="3240"/>
      </w:pPr>
    </w:lvl>
    <w:lvl w:ilvl="8">
      <w:start w:val="1"/>
      <w:numFmt w:val="decimal"/>
      <w:suff w:val="tab"/>
      <w:lvlText w:val="%9."/>
      <w:lvlJc w:val="left"/>
      <w:pPr>
        <w:pStyle w:val="Normal"/>
        <w:tabs>
          <w:tab w:leader="none" w:pos="3600" w:val="num"/>
        </w:tabs>
        <w:ind w:hanging="360" w:left="3600"/>
      </w:pPr>
    </w:lvl>
  </w:abstractNum>
  <w:abstractNum w:abstractNumId="6">
    <w:nsid w:val="00000007"/>
    <w:multiLevelType w:val="multilevel"/>
    <w:tmpl w:val="00000007"/>
    <w:lvl w:ilvl="0">
      <w:start w:val="12"/>
      <w:numFmt w:val="decimal"/>
      <w:suff w:val="tab"/>
      <w:lvlText w:val="%1."/>
      <w:lvlJc w:val="left"/>
      <w:pPr>
        <w:pStyle w:val="Normal"/>
        <w:tabs>
          <w:tab w:leader="none" w:pos="720" w:val="num"/>
        </w:tabs>
        <w:ind w:hanging="360" w:left="720"/>
      </w:pPr>
    </w:lvl>
    <w:lvl w:ilvl="1">
      <w:start w:val="1"/>
      <w:numFmt w:val="decimal"/>
      <w:suff w:val="tab"/>
      <w:lvlText w:val="%2."/>
      <w:lvlJc w:val="left"/>
      <w:pPr>
        <w:pStyle w:val="Normal"/>
        <w:tabs>
          <w:tab w:leader="none" w:pos="1080" w:val="num"/>
        </w:tabs>
        <w:ind w:hanging="360" w:left="1080"/>
      </w:pPr>
    </w:lvl>
    <w:lvl w:ilvl="2">
      <w:start w:val="1"/>
      <w:numFmt w:val="decimal"/>
      <w:suff w:val="tab"/>
      <w:lvlText w:val="%3."/>
      <w:lvlJc w:val="left"/>
      <w:pPr>
        <w:pStyle w:val="Normal"/>
        <w:tabs>
          <w:tab w:leader="none" w:pos="1440" w:val="num"/>
        </w:tabs>
        <w:ind w:hanging="360" w:left="144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leader="none" w:pos="1800" w:val="num"/>
        </w:tabs>
        <w:ind w:hanging="360" w:left="1800"/>
      </w:pPr>
    </w:lvl>
    <w:lvl w:ilvl="4">
      <w:start w:val="1"/>
      <w:numFmt w:val="decimal"/>
      <w:suff w:val="tab"/>
      <w:lvlText w:val="%5."/>
      <w:lvlJc w:val="left"/>
      <w:pPr>
        <w:pStyle w:val="Normal"/>
        <w:tabs>
          <w:tab w:leader="none" w:pos="2160" w:val="num"/>
        </w:tabs>
        <w:ind w:hanging="360" w:left="2160"/>
      </w:pPr>
    </w:lvl>
    <w:lvl w:ilvl="5">
      <w:start w:val="1"/>
      <w:numFmt w:val="decimal"/>
      <w:suff w:val="tab"/>
      <w:lvlText w:val="%6."/>
      <w:lvlJc w:val="left"/>
      <w:pPr>
        <w:pStyle w:val="Normal"/>
        <w:tabs>
          <w:tab w:leader="none" w:pos="2520" w:val="num"/>
        </w:tabs>
        <w:ind w:hanging="360" w:left="252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leader="none" w:pos="2880" w:val="num"/>
        </w:tabs>
        <w:ind w:hanging="360" w:left="2880"/>
      </w:pPr>
    </w:lvl>
    <w:lvl w:ilvl="7">
      <w:start w:val="1"/>
      <w:numFmt w:val="decimal"/>
      <w:suff w:val="tab"/>
      <w:lvlText w:val="%8."/>
      <w:lvlJc w:val="left"/>
      <w:pPr>
        <w:pStyle w:val="Normal"/>
        <w:tabs>
          <w:tab w:leader="none" w:pos="3240" w:val="num"/>
        </w:tabs>
        <w:ind w:hanging="360" w:left="3240"/>
      </w:pPr>
    </w:lvl>
    <w:lvl w:ilvl="8">
      <w:start w:val="1"/>
      <w:numFmt w:val="decimal"/>
      <w:suff w:val="tab"/>
      <w:lvlText w:val="%9."/>
      <w:lvlJc w:val="left"/>
      <w:pPr>
        <w:pStyle w:val="Normal"/>
        <w:tabs>
          <w:tab w:leader="none" w:pos="3600" w:val="num"/>
        </w:tabs>
        <w:ind w:hanging="360" w:left="360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suff w:val="nothing"/>
      <w:lvlText w:val=""/>
      <w:lvlJc w:val="left"/>
      <w:pPr>
        <w:pStyle w:val="Normal"/>
        <w:tabs>
          <w:tab w:leader="none" w:pos="0" w:val="num"/>
        </w:tabs>
        <w:ind w:firstLine="0" w:left="0"/>
      </w:pPr>
    </w:lvl>
    <w:lvl w:ilvl="1">
      <w:start w:val="1"/>
      <w:numFmt w:val="decimal"/>
      <w:suff w:val="nothing"/>
      <w:lvlText w:val=""/>
      <w:lvlJc w:val="left"/>
      <w:pPr>
        <w:pStyle w:val="Normal"/>
        <w:tabs>
          <w:tab w:leader="none" w:pos="0" w:val="num"/>
        </w:tabs>
        <w:ind w:firstLine="0" w:left="0"/>
      </w:pPr>
    </w:lvl>
    <w:lvl w:ilvl="2">
      <w:start w:val="1"/>
      <w:numFmt w:val="decimal"/>
      <w:suff w:val="nothing"/>
      <w:lvlText w:val=""/>
      <w:lvlJc w:val="left"/>
      <w:pPr>
        <w:pStyle w:val="Normal"/>
        <w:tabs>
          <w:tab w:leader="none" w:pos="0" w:val="num"/>
        </w:tabs>
        <w:ind w:firstLine="0" w:left="0"/>
      </w:pPr>
    </w:lvl>
    <w:lvl w:ilvl="3">
      <w:start w:val="1"/>
      <w:numFmt w:val="decimal"/>
      <w:suff w:val="nothing"/>
      <w:lvlText w:val=""/>
      <w:lvlJc w:val="left"/>
      <w:pPr>
        <w:pStyle w:val="Normal"/>
        <w:tabs>
          <w:tab w:leader="none" w:pos="0" w:val="num"/>
        </w:tabs>
        <w:ind w:firstLine="0" w:left="0"/>
      </w:pPr>
    </w:lvl>
    <w:lvl w:ilvl="4">
      <w:start w:val="1"/>
      <w:numFmt w:val="decimal"/>
      <w:suff w:val="nothing"/>
      <w:lvlText w:val=""/>
      <w:lvlJc w:val="left"/>
      <w:pPr>
        <w:pStyle w:val="Normal"/>
        <w:tabs>
          <w:tab w:leader="none" w:pos="0" w:val="num"/>
        </w:tabs>
        <w:ind w:firstLine="0" w:left="0"/>
      </w:pPr>
    </w:lvl>
    <w:lvl w:ilvl="5">
      <w:start w:val="1"/>
      <w:numFmt w:val="decimal"/>
      <w:suff w:val="nothing"/>
      <w:lvlText w:val=""/>
      <w:lvlJc w:val="left"/>
      <w:pPr>
        <w:pStyle w:val="Normal"/>
        <w:tabs>
          <w:tab w:leader="none" w:pos="0" w:val="num"/>
        </w:tabs>
        <w:ind w:firstLine="0" w:left="0"/>
      </w:pPr>
    </w:lvl>
    <w:lvl w:ilvl="6">
      <w:start w:val="1"/>
      <w:numFmt w:val="decimal"/>
      <w:suff w:val="nothing"/>
      <w:lvlText w:val=""/>
      <w:lvlJc w:val="left"/>
      <w:pPr>
        <w:pStyle w:val="Normal"/>
        <w:tabs>
          <w:tab w:leader="none" w:pos="0" w:val="num"/>
        </w:tabs>
        <w:ind w:firstLine="0" w:left="0"/>
      </w:pPr>
    </w:lvl>
    <w:lvl w:ilvl="7">
      <w:start w:val="1"/>
      <w:numFmt w:val="decimal"/>
      <w:suff w:val="nothing"/>
      <w:lvlText w:val=""/>
      <w:lvlJc w:val="left"/>
      <w:pPr>
        <w:pStyle w:val="Normal"/>
        <w:tabs>
          <w:tab w:leader="none" w:pos="0" w:val="num"/>
        </w:tabs>
        <w:ind w:firstLine="0" w:left="0"/>
      </w:pPr>
    </w:lvl>
    <w:lvl w:ilvl="8">
      <w:start w:val="1"/>
      <w:numFmt w:val="decimal"/>
      <w:suff w:val="nothing"/>
      <w:lvlText w:val=""/>
      <w:lvlJc w:val="left"/>
      <w:pPr>
        <w:pStyle w:val="Normal"/>
        <w:tabs>
          <w:tab w:leader="none" w:pos="0" w:val="num"/>
        </w:tabs>
        <w:ind w:firstLine="0" w:left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stylePaneFormatFilter w:val="5024"/>
  <w:defaultTabStop w:val="709"/>
  <w:displayHorizontalDrawingGridEvery w:val="0"/>
  <w:displayVerticalDrawingGridEvery w:val="0"/>
  <w:doNotUseMarginsForDrawingGridOrigin/>
  <w:noPunctuationKerning/>
  <w:footnotePr w:numStart="1" w:pos="pageBottom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adjustLineHeightInTable/>
    <w:balanceSingleByteDoubleByteWidth/>
    <w:doNotBreakWrappedTables/>
    <w:doNotExpandShiftReturn/>
    <w:doNotLeaveBackslashAlone/>
    <w:doNotSnapToGridInCell/>
    <w:doNotUseEastAsianBreakRules/>
    <w:doNotUseHTMLParagraphAutoSpacing/>
    <w:doNotWrapTextWithPunct/>
    <w:growAutofit/>
    <w:selectFldWithFirstOrLastChar/>
    <w:ulTrailSpace/>
    <w:useWord2002TableStyleRules/>
  </w:compat>
  <w:rsids>
    <w:rsid w:val="004e4fdf"/>
    <w:rsid w:val="00f15525"/>
  </w:rsids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ru-RU"/>
      </w:rPr>
    </w:rPrDefault>
    <w:pPrDefault/>
  </w:docDefaults>
  <w:style w:type="paragraph" w:styleId="Normal">
    <w:name w:val="Normal"/>
    <w:next w:val="Normal"/>
    <w:link w:val="Normal"/>
    <w:pPr>
      <w:suppressAutoHyphens/>
      <w:widowControl w:val="off"/>
    </w:pPr>
    <w:rPr>
      <w:sz w:val="24"/>
      <w:szCs w:val="24"/>
      <w:lang w:bidi="ar-SA" w:eastAsia="en-US" w:val="ru-RU"/>
      <w:rFonts w:eastAsia="Lucida Sans Unicode"/>
    </w:rPr>
  </w:style>
  <w:style w:type="character" w:styleId="NormalCharacter">
    <w:name w:val="Default Paragraph Font"/>
    <w:next w:val="NormalCharacter"/>
    <w:link w:val="Normal"/>
    <w:semiHidden/>
  </w:style>
  <w:style w:type="table" w:styleId="TableNormal">
    <w:name w:val="Table Normal"/>
    <w:next w:val="TableNormal"/>
    <w:link w:val="Normal"/>
    <w:semiHidden/>
  </w:style>
  <w:style w:type="numbering" w:styleId="NormalList">
    <w:name w:val="No List"/>
    <w:next w:val="NormalList"/>
    <w:link w:val="Normal"/>
    <w:semiHidden/>
  </w:style>
  <w:style w:type="character" w:styleId="UserStyle_0">
    <w:name w:val="Absatz-Standardschriftart"/>
    <w:next w:val="UserStyle_0"/>
    <w:link w:val="Normal"/>
  </w:style>
  <w:style w:type="character" w:styleId="UserStyle_1">
    <w:name w:val="WW8Num4z0"/>
    <w:next w:val="UserStyle_1"/>
    <w:link w:val="Normal"/>
    <w:rPr>
      <w:sz w:val="18"/>
      <w:szCs w:val="18"/>
      <w:rFonts w:ascii="Symbol" w:hAnsi="Symbol"/>
    </w:rPr>
  </w:style>
  <w:style w:type="character" w:styleId="UserStyle_2">
    <w:name w:val="WW8Num5z0"/>
    <w:next w:val="UserStyle_2"/>
    <w:link w:val="Normal"/>
    <w:rPr>
      <w:sz w:val="18"/>
      <w:szCs w:val="18"/>
      <w:rFonts w:ascii="Symbol" w:hAnsi="Symbol"/>
    </w:rPr>
  </w:style>
  <w:style w:type="character" w:styleId="UserStyle_3">
    <w:name w:val="WW-Absatz-Standardschriftart"/>
    <w:next w:val="UserStyle_3"/>
    <w:link w:val="Normal"/>
  </w:style>
  <w:style w:type="character" w:styleId="UserStyle_4">
    <w:name w:val="WW-Absatz-Standardschriftart1"/>
    <w:next w:val="UserStyle_4"/>
    <w:link w:val="Normal"/>
  </w:style>
  <w:style w:type="character" w:styleId="UserStyle_5">
    <w:name w:val="WW8Num8z0"/>
    <w:next w:val="UserStyle_5"/>
    <w:link w:val="Normal"/>
    <w:rPr>
      <w:sz w:val="18"/>
      <w:szCs w:val="18"/>
      <w:rFonts w:ascii="Symbol" w:hAnsi="Symbol"/>
    </w:rPr>
  </w:style>
  <w:style w:type="character" w:styleId="UserStyle_6">
    <w:name w:val="WW-Absatz-Standardschriftart11"/>
    <w:next w:val="UserStyle_6"/>
    <w:link w:val="Normal"/>
  </w:style>
  <w:style w:type="character" w:styleId="UserStyle_7">
    <w:name w:val="WW8Num2z0"/>
    <w:next w:val="UserStyle_7"/>
    <w:link w:val="Normal"/>
    <w:rPr>
      <w:sz w:val="18"/>
      <w:szCs w:val="18"/>
      <w:rFonts w:ascii="Symbol" w:hAnsi="Symbol"/>
    </w:rPr>
  </w:style>
  <w:style w:type="character" w:styleId="UserStyle_8">
    <w:name w:val="WW8Num2z1"/>
    <w:next w:val="UserStyle_8"/>
    <w:link w:val="Normal"/>
    <w:rPr>
      <w:sz w:val="18"/>
      <w:szCs w:val="18"/>
      <w:rFonts w:ascii="Wingdings 2" w:hAnsi="Wingdings 2"/>
    </w:rPr>
  </w:style>
  <w:style w:type="character" w:styleId="UserStyle_9">
    <w:name w:val="WW8Num2z2"/>
    <w:next w:val="UserStyle_9"/>
    <w:link w:val="Normal"/>
    <w:rPr>
      <w:sz w:val="18"/>
      <w:szCs w:val="18"/>
      <w:rFonts w:ascii="StarSymbol" w:hAnsi="StarSymbol"/>
    </w:rPr>
  </w:style>
  <w:style w:type="character" w:styleId="UserStyle_10">
    <w:name w:val="WW8Num2z3"/>
    <w:next w:val="UserStyle_10"/>
    <w:link w:val="Normal"/>
    <w:rPr>
      <w:sz w:val="18"/>
      <w:szCs w:val="18"/>
      <w:rFonts w:ascii="Wingdings" w:hAnsi="Wingdings"/>
    </w:rPr>
  </w:style>
  <w:style w:type="character" w:styleId="UserStyle_11">
    <w:name w:val="WW-Absatz-Standardschriftart111"/>
    <w:next w:val="UserStyle_11"/>
    <w:link w:val="Normal"/>
  </w:style>
  <w:style w:type="character" w:styleId="UserStyle_12">
    <w:name w:val="WW8Num3z0"/>
    <w:next w:val="UserStyle_12"/>
    <w:link w:val="Normal"/>
    <w:rPr>
      <w:sz w:val="18"/>
      <w:szCs w:val="18"/>
      <w:rFonts w:ascii="Symbol" w:hAnsi="Symbol"/>
    </w:rPr>
  </w:style>
  <w:style w:type="character" w:styleId="UserStyle_13">
    <w:name w:val="WW8Num3z1"/>
    <w:next w:val="UserStyle_13"/>
    <w:link w:val="Normal"/>
    <w:rPr>
      <w:sz w:val="18"/>
      <w:szCs w:val="18"/>
      <w:rFonts w:ascii="Wingdings 2" w:hAnsi="Wingdings 2"/>
    </w:rPr>
  </w:style>
  <w:style w:type="character" w:styleId="UserStyle_14">
    <w:name w:val="WW8Num3z2"/>
    <w:next w:val="UserStyle_14"/>
    <w:link w:val="Normal"/>
    <w:rPr>
      <w:sz w:val="18"/>
      <w:szCs w:val="18"/>
      <w:rFonts w:ascii="StarSymbol" w:hAnsi="StarSymbol"/>
    </w:rPr>
  </w:style>
  <w:style w:type="character" w:styleId="UserStyle_15">
    <w:name w:val="WW8Num3z3"/>
    <w:next w:val="UserStyle_15"/>
    <w:link w:val="Normal"/>
    <w:rPr>
      <w:sz w:val="18"/>
      <w:szCs w:val="18"/>
      <w:rFonts w:ascii="Wingdings" w:hAnsi="Wingdings"/>
    </w:rPr>
  </w:style>
  <w:style w:type="character" w:styleId="UserStyle_16">
    <w:name w:val="WW-Absatz-Standardschriftart1111"/>
    <w:next w:val="UserStyle_16"/>
    <w:link w:val="Normal"/>
  </w:style>
  <w:style w:type="character" w:styleId="UserStyle_17">
    <w:name w:val="WW-Absatz-Standardschriftart11111"/>
    <w:next w:val="UserStyle_17"/>
    <w:link w:val="Normal"/>
  </w:style>
  <w:style w:type="character" w:styleId="UserStyle_18">
    <w:name w:val="WW-Absatz-Standardschriftart111111"/>
    <w:next w:val="UserStyle_18"/>
    <w:link w:val="Normal"/>
  </w:style>
  <w:style w:type="character" w:styleId="UserStyle_19">
    <w:name w:val="WW-Absatz-Standardschriftart1111111"/>
    <w:next w:val="UserStyle_19"/>
    <w:link w:val="Normal"/>
  </w:style>
  <w:style w:type="character" w:styleId="UserStyle_20">
    <w:name w:val="WW-Absatz-Standardschriftart11111111"/>
    <w:next w:val="UserStyle_20"/>
    <w:link w:val="Normal"/>
  </w:style>
  <w:style w:type="character" w:styleId="UserStyle_21">
    <w:name w:val="WW-Absatz-Standardschriftart111111111"/>
    <w:next w:val="UserStyle_21"/>
    <w:link w:val="Normal"/>
  </w:style>
  <w:style w:type="character" w:styleId="UserStyle_22">
    <w:name w:val="WW-Absatz-Standardschriftart1111111111"/>
    <w:next w:val="UserStyle_22"/>
    <w:link w:val="Normal"/>
  </w:style>
  <w:style w:type="character" w:styleId="UserStyle_23">
    <w:name w:val="WW-Absatz-Standardschriftart11111111111"/>
    <w:next w:val="UserStyle_23"/>
    <w:link w:val="Normal"/>
  </w:style>
  <w:style w:type="character" w:styleId="UserStyle_24">
    <w:name w:val="Numbering Symbols"/>
    <w:next w:val="UserStyle_24"/>
    <w:link w:val="Normal"/>
  </w:style>
  <w:style w:type="character" w:styleId="Hyperlink">
    <w:name w:val="Hyperlink"/>
    <w:next w:val="Hyperlink"/>
    <w:link w:val="Normal"/>
    <w:semiHidden/>
    <w:rPr>
      <w:u w:val="single"/>
      <w:color w:val="000080"/>
    </w:rPr>
  </w:style>
  <w:style w:type="character" w:styleId="UserStyle_25">
    <w:name w:val="Bullets"/>
    <w:next w:val="UserStyle_25"/>
    <w:link w:val="Normal"/>
    <w:rPr>
      <w:sz w:val="18"/>
      <w:szCs w:val="18"/>
      <w:rFonts w:ascii="StarSymbol" w:eastAsia="StarSymbol" w:hAnsi="StarSymbol"/>
    </w:rPr>
  </w:style>
  <w:style w:type="paragraph" w:styleId="UserStyle_26">
    <w:name w:val="Heading"/>
    <w:basedOn w:val="Normal"/>
    <w:next w:val="BodyText"/>
    <w:link w:val="Normal"/>
    <w:pPr>
      <w:keepNext/>
      <w:spacing w:after="120" w:before="240"/>
    </w:pPr>
    <w:rPr>
      <w:sz w:val="28"/>
      <w:szCs w:val="28"/>
      <w:rFonts w:ascii="Arial" w:eastAsia="MS Gothic" w:hAnsi="Arial"/>
    </w:rPr>
  </w:style>
  <w:style w:type="paragraph" w:styleId="BodyText">
    <w:name w:val="Body Text"/>
    <w:basedOn w:val="Normal"/>
    <w:next w:val="BodyText"/>
    <w:link w:val="Normal"/>
    <w:semiHidden/>
    <w:pPr>
      <w:spacing w:after="120" w:before="0"/>
    </w:pPr>
  </w:style>
  <w:style w:type="paragraph" w:styleId="List">
    <w:name w:val="List"/>
    <w:basedOn w:val="BodyText"/>
    <w:next w:val="List"/>
    <w:link w:val="Normal"/>
    <w:semiHidden/>
  </w:style>
  <w:style w:type="paragraph" w:styleId="Caption">
    <w:name w:val="Caption"/>
    <w:basedOn w:val="Normal"/>
    <w:next w:val="Caption"/>
    <w:link w:val="Normal"/>
    <w:pPr>
      <w:suppressLineNumbers/>
      <w:spacing w:after="120" w:before="120"/>
    </w:pPr>
    <w:rPr>
      <w:i/>
      <w:sz w:val="24"/>
      <w:iCs/>
      <w:szCs w:val="24"/>
    </w:rPr>
  </w:style>
  <w:style w:type="paragraph" w:styleId="UserStyle_27">
    <w:name w:val="Index"/>
    <w:basedOn w:val="Normal"/>
    <w:next w:val="UserStyle_27"/>
    <w:link w:val="Normal"/>
    <w:pPr>
      <w:suppressLineNumbers/>
    </w:pPr>
  </w:style>
  <w:style w:type="paragraph" w:styleId="Footer">
    <w:name w:val="Footer"/>
    <w:basedOn w:val="Normal"/>
    <w:next w:val="Footer"/>
    <w:link w:val="Normal"/>
    <w:semiHidden/>
    <w:pPr>
      <w:tabs>
        <w:tab w:leader="none" w:pos="4819" w:val="center"/>
        <w:tab w:leader="none" w:pos="9638" w:val="right"/>
      </w:tabs>
      <w:suppressLineNumbers/>
    </w:pPr>
  </w:style>
  <w:style w:type="paragraph" w:styleId="UserStyle_28">
    <w:name w:val="Table Contents"/>
    <w:basedOn w:val="Normal"/>
    <w:next w:val="UserStyle_28"/>
    <w:link w:val="Normal"/>
    <w:pPr>
      <w:suppressLineNumbers/>
    </w:pPr>
  </w:style>
  <w:style w:type="paragraph" w:styleId="UserStyle_29">
    <w:name w:val="Table Heading"/>
    <w:basedOn w:val="UserStyle_28"/>
    <w:next w:val="UserStyle_29"/>
    <w:link w:val="Normal"/>
    <w:pPr>
      <w:suppressLineNumbers/>
      <w:jc w:val="center"/>
    </w:pPr>
    <w:rPr>
      <w:b/>
      <w:bCs/>
    </w:rPr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